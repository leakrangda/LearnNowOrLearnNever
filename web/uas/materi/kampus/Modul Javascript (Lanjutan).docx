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9BD" w:rsidRDefault="006C59BD">
      <w:pPr>
        <w:spacing w:line="200" w:lineRule="exact"/>
      </w:pPr>
    </w:p>
    <w:p w:rsidR="006C59BD" w:rsidRDefault="006C59BD">
      <w:pPr>
        <w:spacing w:line="200" w:lineRule="exact"/>
      </w:pPr>
    </w:p>
    <w:p w:rsidR="006C59BD" w:rsidRDefault="006C59BD">
      <w:pPr>
        <w:spacing w:before="10" w:line="280" w:lineRule="exact"/>
        <w:rPr>
          <w:sz w:val="28"/>
          <w:szCs w:val="28"/>
        </w:rPr>
      </w:pPr>
    </w:p>
    <w:p w:rsidR="006C59BD" w:rsidRDefault="00AA0C8E">
      <w:pPr>
        <w:spacing w:before="4" w:line="320" w:lineRule="exact"/>
        <w:ind w:left="2224" w:right="1708"/>
        <w:jc w:val="center"/>
        <w:rPr>
          <w:rFonts w:ascii="Segoe UI" w:eastAsia="Segoe UI" w:hAnsi="Segoe UI" w:cs="Segoe UI"/>
          <w:sz w:val="26"/>
          <w:szCs w:val="26"/>
        </w:rPr>
      </w:pPr>
      <w:r>
        <w:rPr>
          <w:rFonts w:ascii="Segoe UI" w:eastAsia="Segoe UI" w:hAnsi="Segoe UI" w:cs="Segoe UI"/>
          <w:color w:val="2D74B5"/>
          <w:spacing w:val="3"/>
          <w:w w:val="106"/>
          <w:position w:val="-2"/>
          <w:sz w:val="26"/>
          <w:szCs w:val="26"/>
        </w:rPr>
        <w:t>P</w:t>
      </w:r>
      <w:r>
        <w:rPr>
          <w:rFonts w:ascii="Segoe UI" w:eastAsia="Segoe UI" w:hAnsi="Segoe UI" w:cs="Segoe UI"/>
          <w:color w:val="2D74B5"/>
          <w:w w:val="106"/>
          <w:position w:val="-2"/>
          <w:sz w:val="26"/>
          <w:szCs w:val="26"/>
        </w:rPr>
        <w:t>ENGEN</w:t>
      </w:r>
      <w:r>
        <w:rPr>
          <w:rFonts w:ascii="Segoe UI" w:eastAsia="Segoe UI" w:hAnsi="Segoe UI" w:cs="Segoe UI"/>
          <w:color w:val="2D74B5"/>
          <w:spacing w:val="4"/>
          <w:w w:val="106"/>
          <w:position w:val="-2"/>
          <w:sz w:val="26"/>
          <w:szCs w:val="26"/>
        </w:rPr>
        <w:t>A</w:t>
      </w:r>
      <w:r>
        <w:rPr>
          <w:rFonts w:ascii="Segoe UI" w:eastAsia="Segoe UI" w:hAnsi="Segoe UI" w:cs="Segoe UI"/>
          <w:color w:val="2D74B5"/>
          <w:w w:val="106"/>
          <w:position w:val="-2"/>
          <w:sz w:val="26"/>
          <w:szCs w:val="26"/>
        </w:rPr>
        <w:t>LAN</w:t>
      </w:r>
      <w:r>
        <w:rPr>
          <w:rFonts w:ascii="Segoe UI" w:eastAsia="Segoe UI" w:hAnsi="Segoe UI" w:cs="Segoe UI"/>
          <w:color w:val="2D74B5"/>
          <w:spacing w:val="16"/>
          <w:w w:val="106"/>
          <w:position w:val="-2"/>
          <w:sz w:val="26"/>
          <w:szCs w:val="26"/>
        </w:rPr>
        <w:t xml:space="preserve"> </w:t>
      </w:r>
      <w:r>
        <w:rPr>
          <w:rFonts w:ascii="Segoe UI" w:eastAsia="Segoe UI" w:hAnsi="Segoe UI" w:cs="Segoe UI"/>
          <w:color w:val="2D74B5"/>
          <w:position w:val="-2"/>
          <w:sz w:val="26"/>
          <w:szCs w:val="26"/>
        </w:rPr>
        <w:t>JAVA</w:t>
      </w:r>
      <w:r>
        <w:rPr>
          <w:rFonts w:ascii="Segoe UI" w:eastAsia="Segoe UI" w:hAnsi="Segoe UI" w:cs="Segoe UI"/>
          <w:color w:val="2D74B5"/>
          <w:spacing w:val="69"/>
          <w:position w:val="-2"/>
          <w:sz w:val="26"/>
          <w:szCs w:val="26"/>
        </w:rPr>
        <w:t xml:space="preserve"> </w:t>
      </w:r>
      <w:proofErr w:type="gramStart"/>
      <w:r>
        <w:rPr>
          <w:rFonts w:ascii="Segoe UI" w:eastAsia="Segoe UI" w:hAnsi="Segoe UI" w:cs="Segoe UI"/>
          <w:color w:val="2D74B5"/>
          <w:position w:val="-2"/>
          <w:sz w:val="26"/>
          <w:szCs w:val="26"/>
        </w:rPr>
        <w:t>SCR</w:t>
      </w:r>
      <w:r>
        <w:rPr>
          <w:rFonts w:ascii="Segoe UI" w:eastAsia="Segoe UI" w:hAnsi="Segoe UI" w:cs="Segoe UI"/>
          <w:color w:val="2D74B5"/>
          <w:spacing w:val="-3"/>
          <w:position w:val="-2"/>
          <w:sz w:val="26"/>
          <w:szCs w:val="26"/>
        </w:rPr>
        <w:t>I</w:t>
      </w:r>
      <w:r>
        <w:rPr>
          <w:rFonts w:ascii="Segoe UI" w:eastAsia="Segoe UI" w:hAnsi="Segoe UI" w:cs="Segoe UI"/>
          <w:color w:val="2D74B5"/>
          <w:spacing w:val="3"/>
          <w:position w:val="-2"/>
          <w:sz w:val="26"/>
          <w:szCs w:val="26"/>
        </w:rPr>
        <w:t>P</w:t>
      </w:r>
      <w:r>
        <w:rPr>
          <w:rFonts w:ascii="Segoe UI" w:eastAsia="Segoe UI" w:hAnsi="Segoe UI" w:cs="Segoe UI"/>
          <w:color w:val="2D74B5"/>
          <w:position w:val="-2"/>
          <w:sz w:val="26"/>
          <w:szCs w:val="26"/>
        </w:rPr>
        <w:t xml:space="preserve">T </w:t>
      </w:r>
      <w:r>
        <w:rPr>
          <w:rFonts w:ascii="Segoe UI" w:eastAsia="Segoe UI" w:hAnsi="Segoe UI" w:cs="Segoe UI"/>
          <w:color w:val="2D74B5"/>
          <w:spacing w:val="3"/>
          <w:position w:val="-2"/>
          <w:sz w:val="26"/>
          <w:szCs w:val="26"/>
        </w:rPr>
        <w:t xml:space="preserve"> </w:t>
      </w:r>
      <w:r>
        <w:rPr>
          <w:rFonts w:ascii="Segoe UI" w:eastAsia="Segoe UI" w:hAnsi="Segoe UI" w:cs="Segoe UI"/>
          <w:color w:val="2D74B5"/>
          <w:w w:val="111"/>
          <w:position w:val="-2"/>
          <w:sz w:val="26"/>
          <w:szCs w:val="26"/>
        </w:rPr>
        <w:t>(</w:t>
      </w:r>
      <w:proofErr w:type="spellStart"/>
      <w:proofErr w:type="gramEnd"/>
      <w:r>
        <w:rPr>
          <w:rFonts w:ascii="Segoe UI" w:eastAsia="Segoe UI" w:hAnsi="Segoe UI" w:cs="Segoe UI"/>
          <w:color w:val="2D74B5"/>
          <w:w w:val="111"/>
          <w:position w:val="-2"/>
          <w:sz w:val="26"/>
          <w:szCs w:val="26"/>
        </w:rPr>
        <w:t>L</w:t>
      </w:r>
      <w:r>
        <w:rPr>
          <w:rFonts w:ascii="Segoe UI" w:eastAsia="Segoe UI" w:hAnsi="Segoe UI" w:cs="Segoe UI"/>
          <w:color w:val="2D74B5"/>
          <w:spacing w:val="3"/>
          <w:w w:val="111"/>
          <w:position w:val="-2"/>
          <w:sz w:val="26"/>
          <w:szCs w:val="26"/>
        </w:rPr>
        <w:t>a</w:t>
      </w:r>
      <w:r>
        <w:rPr>
          <w:rFonts w:ascii="Segoe UI" w:eastAsia="Segoe UI" w:hAnsi="Segoe UI" w:cs="Segoe UI"/>
          <w:color w:val="2D74B5"/>
          <w:w w:val="110"/>
          <w:position w:val="-2"/>
          <w:sz w:val="26"/>
          <w:szCs w:val="26"/>
        </w:rPr>
        <w:t>n</w:t>
      </w:r>
      <w:r>
        <w:rPr>
          <w:rFonts w:ascii="Segoe UI" w:eastAsia="Segoe UI" w:hAnsi="Segoe UI" w:cs="Segoe UI"/>
          <w:color w:val="2D74B5"/>
          <w:spacing w:val="3"/>
          <w:w w:val="110"/>
          <w:position w:val="-2"/>
          <w:sz w:val="26"/>
          <w:szCs w:val="26"/>
        </w:rPr>
        <w:t>j</w:t>
      </w:r>
      <w:r>
        <w:rPr>
          <w:rFonts w:ascii="Segoe UI" w:eastAsia="Segoe UI" w:hAnsi="Segoe UI" w:cs="Segoe UI"/>
          <w:color w:val="2D74B5"/>
          <w:w w:val="110"/>
          <w:position w:val="-2"/>
          <w:sz w:val="26"/>
          <w:szCs w:val="26"/>
        </w:rPr>
        <w:t>utan</w:t>
      </w:r>
      <w:proofErr w:type="spellEnd"/>
      <w:r>
        <w:rPr>
          <w:rFonts w:ascii="Segoe UI" w:eastAsia="Segoe UI" w:hAnsi="Segoe UI" w:cs="Segoe UI"/>
          <w:color w:val="2D74B5"/>
          <w:w w:val="110"/>
          <w:position w:val="-2"/>
          <w:sz w:val="26"/>
          <w:szCs w:val="26"/>
        </w:rPr>
        <w:t>)</w:t>
      </w:r>
    </w:p>
    <w:p w:rsidR="006C59BD" w:rsidRDefault="006C59BD">
      <w:pPr>
        <w:spacing w:before="17" w:line="200" w:lineRule="exact"/>
      </w:pPr>
    </w:p>
    <w:p w:rsidR="00DB4D7B" w:rsidRDefault="00DB4D7B">
      <w:pPr>
        <w:spacing w:before="17" w:line="200" w:lineRule="exact"/>
      </w:pPr>
    </w:p>
    <w:p w:rsidR="006C59BD" w:rsidRDefault="00AA0C8E">
      <w:pPr>
        <w:spacing w:line="300" w:lineRule="exact"/>
        <w:ind w:left="930" w:right="6723"/>
        <w:jc w:val="both"/>
        <w:rPr>
          <w:rFonts w:ascii="Segoe UI" w:eastAsia="Segoe UI" w:hAnsi="Segoe UI" w:cs="Segoe UI"/>
          <w:sz w:val="24"/>
          <w:szCs w:val="24"/>
        </w:rPr>
      </w:pPr>
      <w:proofErr w:type="spellStart"/>
      <w:r>
        <w:rPr>
          <w:rFonts w:ascii="Segoe UI" w:eastAsia="Segoe UI" w:hAnsi="Segoe UI" w:cs="Segoe UI"/>
          <w:color w:val="5B9BD4"/>
          <w:sz w:val="24"/>
          <w:szCs w:val="24"/>
        </w:rPr>
        <w:t>Tipe</w:t>
      </w:r>
      <w:proofErr w:type="spellEnd"/>
      <w:r>
        <w:rPr>
          <w:rFonts w:ascii="Segoe UI" w:eastAsia="Segoe UI" w:hAnsi="Segoe UI" w:cs="Segoe UI"/>
          <w:color w:val="5B9BD4"/>
          <w:spacing w:val="5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5B9BD4"/>
          <w:spacing w:val="3"/>
          <w:w w:val="106"/>
          <w:sz w:val="24"/>
          <w:szCs w:val="24"/>
        </w:rPr>
        <w:t>D</w:t>
      </w:r>
      <w:r>
        <w:rPr>
          <w:rFonts w:ascii="Segoe UI" w:eastAsia="Segoe UI" w:hAnsi="Segoe UI" w:cs="Segoe UI"/>
          <w:color w:val="5B9BD4"/>
          <w:w w:val="109"/>
          <w:sz w:val="24"/>
          <w:szCs w:val="24"/>
        </w:rPr>
        <w:t>ata</w:t>
      </w:r>
    </w:p>
    <w:p w:rsidR="006C59BD" w:rsidRDefault="006C59BD">
      <w:pPr>
        <w:spacing w:before="16" w:line="260" w:lineRule="exact"/>
        <w:rPr>
          <w:sz w:val="26"/>
          <w:szCs w:val="26"/>
        </w:rPr>
      </w:pPr>
    </w:p>
    <w:p w:rsidR="006C59BD" w:rsidRDefault="00AA0C8E">
      <w:pPr>
        <w:spacing w:line="370" w:lineRule="auto"/>
        <w:ind w:left="930" w:right="364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pacing w:val="7"/>
          <w:sz w:val="22"/>
          <w:szCs w:val="22"/>
        </w:rPr>
        <w:t>d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k</w:t>
      </w:r>
      <w:proofErr w:type="spellEnd"/>
      <w:r>
        <w:rPr>
          <w:spacing w:val="4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sepe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ti</w:t>
      </w:r>
      <w:proofErr w:type="spellEnd"/>
      <w:r>
        <w:rPr>
          <w:spacing w:val="39"/>
          <w:sz w:val="22"/>
          <w:szCs w:val="22"/>
        </w:rPr>
        <w:t xml:space="preserve"> </w:t>
      </w:r>
      <w:proofErr w:type="spellStart"/>
      <w:r>
        <w:rPr>
          <w:spacing w:val="7"/>
          <w:sz w:val="22"/>
          <w:szCs w:val="22"/>
        </w:rPr>
        <w:t>b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ha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a</w:t>
      </w:r>
      <w:proofErr w:type="spellEnd"/>
      <w:r>
        <w:rPr>
          <w:spacing w:val="46"/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gr</w:t>
      </w:r>
      <w:r>
        <w:rPr>
          <w:spacing w:val="-5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pacing w:val="-5"/>
          <w:sz w:val="22"/>
          <w:szCs w:val="22"/>
        </w:rPr>
        <w:t>l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in</w:t>
      </w:r>
      <w:r>
        <w:rPr>
          <w:spacing w:val="4"/>
          <w:sz w:val="22"/>
          <w:szCs w:val="22"/>
        </w:rPr>
        <w:t>n</w:t>
      </w:r>
      <w:r>
        <w:rPr>
          <w:spacing w:val="-7"/>
          <w:sz w:val="22"/>
          <w:szCs w:val="22"/>
        </w:rPr>
        <w:t>y</w:t>
      </w:r>
      <w:r>
        <w:rPr>
          <w:spacing w:val="-4"/>
          <w:sz w:val="22"/>
          <w:szCs w:val="22"/>
        </w:rPr>
        <w:t>a</w:t>
      </w:r>
      <w:proofErr w:type="spellEnd"/>
      <w:proofErr w:type="gramEnd"/>
      <w:r>
        <w:rPr>
          <w:sz w:val="22"/>
          <w:szCs w:val="22"/>
        </w:rPr>
        <w:t>,</w:t>
      </w:r>
      <w:r>
        <w:rPr>
          <w:spacing w:val="4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pacing w:val="5"/>
          <w:sz w:val="22"/>
          <w:szCs w:val="22"/>
        </w:rPr>
        <w:t>a</w:t>
      </w:r>
      <w:r>
        <w:rPr>
          <w:spacing w:val="-7"/>
          <w:sz w:val="22"/>
          <w:szCs w:val="22"/>
        </w:rPr>
        <w:t>v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Scr</w:t>
      </w:r>
      <w:r>
        <w:rPr>
          <w:spacing w:val="-3"/>
          <w:sz w:val="22"/>
          <w:szCs w:val="22"/>
        </w:rPr>
        <w:t>i</w:t>
      </w:r>
      <w:r>
        <w:rPr>
          <w:spacing w:val="7"/>
          <w:sz w:val="22"/>
          <w:szCs w:val="22"/>
        </w:rPr>
        <w:t>p</w:t>
      </w:r>
      <w:r>
        <w:rPr>
          <w:sz w:val="22"/>
          <w:szCs w:val="22"/>
        </w:rPr>
        <w:t>t</w:t>
      </w:r>
      <w:r>
        <w:rPr>
          <w:spacing w:val="46"/>
          <w:sz w:val="22"/>
          <w:szCs w:val="22"/>
        </w:rPr>
        <w:t xml:space="preserve"> </w:t>
      </w:r>
      <w:proofErr w:type="spellStart"/>
      <w:r>
        <w:rPr>
          <w:spacing w:val="4"/>
          <w:sz w:val="22"/>
          <w:szCs w:val="22"/>
        </w:rPr>
        <w:t>t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</w:t>
      </w:r>
      <w:proofErr w:type="spellEnd"/>
      <w:r>
        <w:rPr>
          <w:spacing w:val="3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mi</w:t>
      </w:r>
      <w:r>
        <w:rPr>
          <w:spacing w:val="6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</w:t>
      </w:r>
      <w:proofErr w:type="spellEnd"/>
      <w:r>
        <w:rPr>
          <w:spacing w:val="43"/>
          <w:sz w:val="22"/>
          <w:szCs w:val="22"/>
        </w:rPr>
        <w:t xml:space="preserve"> </w:t>
      </w:r>
      <w:proofErr w:type="spellStart"/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ipe</w:t>
      </w:r>
      <w:proofErr w:type="spellEnd"/>
      <w:r>
        <w:rPr>
          <w:spacing w:val="42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d</w:t>
      </w:r>
      <w:r>
        <w:rPr>
          <w:w w:val="102"/>
          <w:sz w:val="22"/>
          <w:szCs w:val="22"/>
        </w:rPr>
        <w:t xml:space="preserve">ata </w:t>
      </w:r>
      <w:proofErr w:type="spellStart"/>
      <w:r>
        <w:rPr>
          <w:sz w:val="22"/>
          <w:szCs w:val="22"/>
        </w:rPr>
        <w:t>s</w:t>
      </w:r>
      <w:r>
        <w:rPr>
          <w:spacing w:val="-6"/>
          <w:sz w:val="22"/>
          <w:szCs w:val="22"/>
        </w:rPr>
        <w:t>e</w:t>
      </w:r>
      <w:r>
        <w:rPr>
          <w:sz w:val="22"/>
          <w:szCs w:val="22"/>
        </w:rPr>
        <w:t>ca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a</w:t>
      </w:r>
      <w:proofErr w:type="spellEnd"/>
      <w:r>
        <w:rPr>
          <w:spacing w:val="53"/>
          <w:sz w:val="22"/>
          <w:szCs w:val="22"/>
        </w:rPr>
        <w:t xml:space="preserve"> </w:t>
      </w:r>
      <w:proofErr w:type="spellStart"/>
      <w:r>
        <w:rPr>
          <w:spacing w:val="5"/>
          <w:sz w:val="22"/>
          <w:szCs w:val="22"/>
        </w:rPr>
        <w:t>e</w:t>
      </w:r>
      <w:r>
        <w:rPr>
          <w:spacing w:val="-7"/>
          <w:sz w:val="22"/>
          <w:szCs w:val="22"/>
        </w:rPr>
        <w:t>x</w:t>
      </w:r>
      <w:r>
        <w:rPr>
          <w:spacing w:val="7"/>
          <w:sz w:val="22"/>
          <w:szCs w:val="22"/>
        </w:rPr>
        <w:t>p</w:t>
      </w:r>
      <w:r>
        <w:rPr>
          <w:spacing w:val="-5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>s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t</w:t>
      </w:r>
      <w:proofErr w:type="spellEnd"/>
      <w:r>
        <w:rPr>
          <w:sz w:val="22"/>
          <w:szCs w:val="22"/>
        </w:rPr>
        <w:t xml:space="preserve">. 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H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li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i</w:t>
      </w:r>
      <w:proofErr w:type="spellEnd"/>
      <w:r>
        <w:rPr>
          <w:spacing w:val="52"/>
          <w:sz w:val="22"/>
          <w:szCs w:val="22"/>
        </w:rPr>
        <w:t xml:space="preserve"> </w:t>
      </w:r>
      <w:proofErr w:type="spellStart"/>
      <w:r>
        <w:rPr>
          <w:spacing w:val="7"/>
          <w:sz w:val="22"/>
          <w:szCs w:val="22"/>
        </w:rPr>
        <w:t>d</w:t>
      </w:r>
      <w:r>
        <w:rPr>
          <w:spacing w:val="-9"/>
          <w:sz w:val="22"/>
          <w:szCs w:val="22"/>
        </w:rPr>
        <w:t>a</w:t>
      </w:r>
      <w:r>
        <w:rPr>
          <w:spacing w:val="7"/>
          <w:sz w:val="22"/>
          <w:szCs w:val="22"/>
        </w:rPr>
        <w:t>p</w:t>
      </w:r>
      <w:r>
        <w:rPr>
          <w:sz w:val="22"/>
          <w:szCs w:val="22"/>
        </w:rPr>
        <w:t>at</w:t>
      </w:r>
      <w:proofErr w:type="spellEnd"/>
      <w:r>
        <w:rPr>
          <w:spacing w:val="46"/>
          <w:sz w:val="22"/>
          <w:szCs w:val="22"/>
        </w:rPr>
        <w:t xml:space="preserve"> </w:t>
      </w:r>
      <w:proofErr w:type="spellStart"/>
      <w:proofErr w:type="gramStart"/>
      <w:r>
        <w:rPr>
          <w:spacing w:val="7"/>
          <w:sz w:val="22"/>
          <w:szCs w:val="22"/>
        </w:rPr>
        <w:t>d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li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at</w:t>
      </w:r>
      <w:proofErr w:type="spellEnd"/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ari</w:t>
      </w:r>
      <w:proofErr w:type="spellEnd"/>
      <w:proofErr w:type="gramEnd"/>
      <w:r>
        <w:rPr>
          <w:spacing w:val="45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b</w:t>
      </w:r>
      <w:r>
        <w:rPr>
          <w:sz w:val="22"/>
          <w:szCs w:val="22"/>
        </w:rPr>
        <w:t>era</w:t>
      </w:r>
      <w:r>
        <w:rPr>
          <w:spacing w:val="-4"/>
          <w:sz w:val="22"/>
          <w:szCs w:val="22"/>
        </w:rPr>
        <w:t>p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</w:t>
      </w:r>
      <w:r>
        <w:rPr>
          <w:spacing w:val="8"/>
          <w:sz w:val="22"/>
          <w:szCs w:val="22"/>
        </w:rPr>
        <w:t>o</w:t>
      </w:r>
      <w:r>
        <w:rPr>
          <w:spacing w:val="-7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7"/>
          <w:sz w:val="22"/>
          <w:szCs w:val="22"/>
        </w:rPr>
        <w:t>o</w:t>
      </w:r>
      <w:r>
        <w:rPr>
          <w:sz w:val="22"/>
          <w:szCs w:val="22"/>
        </w:rPr>
        <w:t>h</w:t>
      </w:r>
      <w:proofErr w:type="spellEnd"/>
      <w:r>
        <w:rPr>
          <w:spacing w:val="5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</w:t>
      </w:r>
      <w:r>
        <w:rPr>
          <w:spacing w:val="-7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8"/>
          <w:sz w:val="22"/>
          <w:szCs w:val="22"/>
        </w:rPr>
        <w:t>b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l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pacing w:val="7"/>
          <w:sz w:val="22"/>
          <w:szCs w:val="22"/>
        </w:rPr>
        <w:t>d</w:t>
      </w:r>
      <w:r>
        <w:rPr>
          <w:spacing w:val="-5"/>
          <w:sz w:val="22"/>
          <w:szCs w:val="22"/>
        </w:rPr>
        <w:t>i</w:t>
      </w:r>
      <w:r>
        <w:rPr>
          <w:spacing w:val="-4"/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s</w:t>
      </w:r>
      <w:proofErr w:type="spellEnd"/>
      <w:r>
        <w:rPr>
          <w:sz w:val="22"/>
          <w:szCs w:val="22"/>
        </w:rPr>
        <w:t xml:space="preserve">. </w:t>
      </w:r>
      <w:r>
        <w:rPr>
          <w:spacing w:val="2"/>
          <w:sz w:val="22"/>
          <w:szCs w:val="22"/>
        </w:rPr>
        <w:t xml:space="preserve"> </w:t>
      </w:r>
      <w:proofErr w:type="spellStart"/>
      <w:r>
        <w:rPr>
          <w:spacing w:val="5"/>
          <w:w w:val="102"/>
          <w:sz w:val="22"/>
          <w:szCs w:val="22"/>
        </w:rPr>
        <w:t>A</w:t>
      </w:r>
      <w:r>
        <w:rPr>
          <w:spacing w:val="-7"/>
          <w:w w:val="102"/>
          <w:sz w:val="22"/>
          <w:szCs w:val="22"/>
        </w:rPr>
        <w:t>n</w:t>
      </w:r>
      <w:r>
        <w:rPr>
          <w:spacing w:val="7"/>
          <w:w w:val="102"/>
          <w:sz w:val="22"/>
          <w:szCs w:val="22"/>
        </w:rPr>
        <w:t>d</w:t>
      </w:r>
      <w:r>
        <w:rPr>
          <w:w w:val="102"/>
          <w:sz w:val="22"/>
          <w:szCs w:val="22"/>
        </w:rPr>
        <w:t>a</w:t>
      </w:r>
      <w:proofErr w:type="spellEnd"/>
      <w:r>
        <w:rPr>
          <w:w w:val="102"/>
          <w:sz w:val="22"/>
          <w:szCs w:val="22"/>
        </w:rPr>
        <w:t xml:space="preserve"> </w:t>
      </w:r>
      <w:proofErr w:type="spellStart"/>
      <w:proofErr w:type="gramStart"/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endek</w:t>
      </w:r>
      <w:r>
        <w:rPr>
          <w:spacing w:val="-6"/>
          <w:sz w:val="22"/>
          <w:szCs w:val="22"/>
        </w:rPr>
        <w:t>l</w:t>
      </w:r>
      <w:r>
        <w:rPr>
          <w:sz w:val="22"/>
          <w:szCs w:val="22"/>
        </w:rPr>
        <w:t>ar</w:t>
      </w:r>
      <w:r>
        <w:rPr>
          <w:spacing w:val="8"/>
          <w:sz w:val="22"/>
          <w:szCs w:val="22"/>
        </w:rPr>
        <w:t>a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-8"/>
          <w:sz w:val="22"/>
          <w:szCs w:val="22"/>
        </w:rPr>
        <w:t>k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r>
        <w:rPr>
          <w:spacing w:val="2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var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b</w:t>
      </w:r>
      <w:r>
        <w:rPr>
          <w:sz w:val="22"/>
          <w:szCs w:val="22"/>
        </w:rPr>
        <w:t>el</w:t>
      </w:r>
      <w:proofErr w:type="spellEnd"/>
      <w:proofErr w:type="gramEnd"/>
      <w:r>
        <w:rPr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 xml:space="preserve"> </w:t>
      </w:r>
      <w:proofErr w:type="spellStart"/>
      <w:r>
        <w:rPr>
          <w:spacing w:val="4"/>
          <w:sz w:val="22"/>
          <w:szCs w:val="22"/>
        </w:rPr>
        <w:t>t</w:t>
      </w:r>
      <w:r>
        <w:rPr>
          <w:spacing w:val="-4"/>
          <w:sz w:val="22"/>
          <w:szCs w:val="22"/>
        </w:rPr>
        <w:t>a</w:t>
      </w:r>
      <w:r>
        <w:rPr>
          <w:spacing w:val="7"/>
          <w:sz w:val="22"/>
          <w:szCs w:val="22"/>
        </w:rPr>
        <w:t>p</w:t>
      </w:r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id</w:t>
      </w:r>
      <w:r>
        <w:rPr>
          <w:spacing w:val="3"/>
          <w:sz w:val="22"/>
          <w:szCs w:val="22"/>
        </w:rPr>
        <w:t>a</w:t>
      </w:r>
      <w:r>
        <w:rPr>
          <w:spacing w:val="-7"/>
          <w:sz w:val="22"/>
          <w:szCs w:val="22"/>
        </w:rPr>
        <w:t>k</w:t>
      </w:r>
      <w:r>
        <w:rPr>
          <w:sz w:val="22"/>
          <w:szCs w:val="22"/>
        </w:rPr>
        <w:t>m</w:t>
      </w:r>
      <w:r>
        <w:rPr>
          <w:spacing w:val="8"/>
          <w:sz w:val="22"/>
          <w:szCs w:val="22"/>
        </w:rPr>
        <w:t>e</w:t>
      </w:r>
      <w:r>
        <w:rPr>
          <w:spacing w:val="-7"/>
          <w:sz w:val="22"/>
          <w:szCs w:val="22"/>
        </w:rPr>
        <w:t>n</w:t>
      </w:r>
      <w:r>
        <w:rPr>
          <w:spacing w:val="5"/>
          <w:sz w:val="22"/>
          <w:szCs w:val="22"/>
        </w:rPr>
        <w:t>e</w:t>
      </w:r>
      <w:r>
        <w:rPr>
          <w:spacing w:val="-7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7"/>
          <w:sz w:val="22"/>
          <w:szCs w:val="22"/>
        </w:rPr>
        <w:t>u</w:t>
      </w:r>
      <w:r>
        <w:rPr>
          <w:spacing w:val="-7"/>
          <w:sz w:val="22"/>
          <w:szCs w:val="22"/>
        </w:rPr>
        <w:t>k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r>
        <w:rPr>
          <w:spacing w:val="3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</w:t>
      </w:r>
      <w:r>
        <w:rPr>
          <w:spacing w:val="-5"/>
          <w:sz w:val="22"/>
          <w:szCs w:val="22"/>
        </w:rPr>
        <w:t>i</w:t>
      </w:r>
      <w:r>
        <w:rPr>
          <w:spacing w:val="7"/>
          <w:sz w:val="22"/>
          <w:szCs w:val="22"/>
        </w:rPr>
        <w:t>p</w:t>
      </w:r>
      <w:r>
        <w:rPr>
          <w:spacing w:val="-4"/>
          <w:sz w:val="22"/>
          <w:szCs w:val="22"/>
        </w:rPr>
        <w:t>e</w:t>
      </w:r>
      <w:r>
        <w:rPr>
          <w:spacing w:val="7"/>
          <w:sz w:val="22"/>
          <w:szCs w:val="22"/>
        </w:rPr>
        <w:t>n</w:t>
      </w:r>
      <w:r>
        <w:rPr>
          <w:spacing w:val="-12"/>
          <w:sz w:val="22"/>
          <w:szCs w:val="22"/>
        </w:rPr>
        <w:t>y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. </w:t>
      </w:r>
      <w:r>
        <w:rPr>
          <w:spacing w:val="18"/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Mesk</w:t>
      </w:r>
      <w:r>
        <w:rPr>
          <w:spacing w:val="-7"/>
          <w:sz w:val="22"/>
          <w:szCs w:val="22"/>
        </w:rPr>
        <w:t>i</w:t>
      </w:r>
      <w:r>
        <w:rPr>
          <w:spacing w:val="7"/>
          <w:sz w:val="22"/>
          <w:szCs w:val="22"/>
        </w:rPr>
        <w:t>p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r>
        <w:rPr>
          <w:spacing w:val="13"/>
          <w:sz w:val="22"/>
          <w:szCs w:val="22"/>
        </w:rPr>
        <w:t xml:space="preserve"> </w:t>
      </w:r>
      <w:r>
        <w:rPr>
          <w:spacing w:val="3"/>
          <w:w w:val="102"/>
          <w:sz w:val="22"/>
          <w:szCs w:val="22"/>
        </w:rPr>
        <w:t>J</w:t>
      </w:r>
      <w:r>
        <w:rPr>
          <w:spacing w:val="-4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vaScr</w:t>
      </w:r>
      <w:r>
        <w:rPr>
          <w:spacing w:val="-5"/>
          <w:w w:val="102"/>
          <w:sz w:val="22"/>
          <w:szCs w:val="22"/>
        </w:rPr>
        <w:t>i</w:t>
      </w:r>
      <w:r>
        <w:rPr>
          <w:spacing w:val="2"/>
          <w:w w:val="102"/>
          <w:sz w:val="22"/>
          <w:szCs w:val="22"/>
        </w:rPr>
        <w:t>p</w:t>
      </w:r>
      <w:r>
        <w:rPr>
          <w:w w:val="102"/>
          <w:sz w:val="22"/>
          <w:szCs w:val="22"/>
        </w:rPr>
        <w:t>t</w:t>
      </w:r>
      <w:proofErr w:type="gramEnd"/>
      <w:r>
        <w:rPr>
          <w:w w:val="10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</w:t>
      </w:r>
      <w:r>
        <w:rPr>
          <w:spacing w:val="-5"/>
          <w:sz w:val="22"/>
          <w:szCs w:val="22"/>
        </w:rPr>
        <w:t>i</w:t>
      </w:r>
      <w:r>
        <w:rPr>
          <w:spacing w:val="7"/>
          <w:sz w:val="22"/>
          <w:szCs w:val="22"/>
        </w:rPr>
        <w:t>d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k</w:t>
      </w:r>
      <w:proofErr w:type="spellEnd"/>
      <w:r>
        <w:rPr>
          <w:spacing w:val="1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mili</w:t>
      </w:r>
      <w:r>
        <w:rPr>
          <w:spacing w:val="4"/>
          <w:sz w:val="22"/>
          <w:szCs w:val="22"/>
        </w:rPr>
        <w:t>k</w:t>
      </w:r>
      <w:r>
        <w:rPr>
          <w:sz w:val="22"/>
          <w:szCs w:val="22"/>
        </w:rPr>
        <w:t>i</w:t>
      </w:r>
      <w:proofErr w:type="spellEnd"/>
      <w:r>
        <w:rPr>
          <w:spacing w:val="12"/>
          <w:sz w:val="22"/>
          <w:szCs w:val="22"/>
        </w:rPr>
        <w:t xml:space="preserve"> </w:t>
      </w:r>
      <w:proofErr w:type="spellStart"/>
      <w:r>
        <w:rPr>
          <w:spacing w:val="6"/>
          <w:sz w:val="22"/>
          <w:szCs w:val="22"/>
        </w:rPr>
        <w:t>t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pe</w:t>
      </w:r>
      <w:proofErr w:type="spellEnd"/>
      <w:r>
        <w:rPr>
          <w:spacing w:val="11"/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d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ta</w:t>
      </w:r>
      <w:r>
        <w:rPr>
          <w:spacing w:val="8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ra</w:t>
      </w:r>
      <w:proofErr w:type="spellEnd"/>
      <w:r>
        <w:rPr>
          <w:spacing w:val="16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</w:t>
      </w:r>
      <w:r>
        <w:rPr>
          <w:spacing w:val="-7"/>
          <w:sz w:val="22"/>
          <w:szCs w:val="22"/>
        </w:rPr>
        <w:t>x</w:t>
      </w:r>
      <w:r>
        <w:rPr>
          <w:spacing w:val="7"/>
          <w:sz w:val="22"/>
          <w:szCs w:val="22"/>
        </w:rPr>
        <w:t>p</w:t>
      </w:r>
      <w:r>
        <w:rPr>
          <w:spacing w:val="-5"/>
          <w:sz w:val="22"/>
          <w:szCs w:val="22"/>
        </w:rPr>
        <w:t>li</w:t>
      </w:r>
      <w:r>
        <w:rPr>
          <w:spacing w:val="3"/>
          <w:sz w:val="22"/>
          <w:szCs w:val="22"/>
        </w:rPr>
        <w:t>s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t</w:t>
      </w:r>
      <w:proofErr w:type="spellEnd"/>
      <w:r>
        <w:rPr>
          <w:sz w:val="22"/>
          <w:szCs w:val="22"/>
        </w:rPr>
        <w:t>.</w:t>
      </w:r>
      <w:r>
        <w:rPr>
          <w:spacing w:val="21"/>
          <w:sz w:val="22"/>
          <w:szCs w:val="22"/>
        </w:rPr>
        <w:t xml:space="preserve"> </w:t>
      </w:r>
      <w:proofErr w:type="spellStart"/>
      <w:r>
        <w:rPr>
          <w:spacing w:val="5"/>
          <w:sz w:val="22"/>
          <w:szCs w:val="22"/>
        </w:rPr>
        <w:t>J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vaScrip</w:t>
      </w:r>
      <w:r>
        <w:rPr>
          <w:spacing w:val="-3"/>
          <w:sz w:val="22"/>
          <w:szCs w:val="22"/>
        </w:rPr>
        <w:t>t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5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10"/>
          <w:sz w:val="22"/>
          <w:szCs w:val="22"/>
        </w:rPr>
        <w:t>y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i</w:t>
      </w:r>
      <w:proofErr w:type="spellEnd"/>
      <w:r>
        <w:rPr>
          <w:spacing w:val="35"/>
          <w:sz w:val="22"/>
          <w:szCs w:val="22"/>
        </w:rPr>
        <w:t xml:space="preserve"> </w:t>
      </w:r>
      <w:proofErr w:type="spellStart"/>
      <w:r>
        <w:rPr>
          <w:spacing w:val="6"/>
          <w:sz w:val="22"/>
          <w:szCs w:val="22"/>
        </w:rPr>
        <w:t>t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pe</w:t>
      </w:r>
      <w:proofErr w:type="spellEnd"/>
      <w:r>
        <w:rPr>
          <w:spacing w:val="11"/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d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ta</w:t>
      </w:r>
      <w:r>
        <w:rPr>
          <w:spacing w:val="8"/>
          <w:sz w:val="22"/>
          <w:szCs w:val="22"/>
        </w:rPr>
        <w:t xml:space="preserve"> </w:t>
      </w:r>
      <w:proofErr w:type="spellStart"/>
      <w:r>
        <w:rPr>
          <w:w w:val="102"/>
          <w:sz w:val="22"/>
          <w:szCs w:val="22"/>
        </w:rPr>
        <w:t>im</w:t>
      </w:r>
      <w:r>
        <w:rPr>
          <w:spacing w:val="6"/>
          <w:w w:val="102"/>
          <w:sz w:val="22"/>
          <w:szCs w:val="22"/>
        </w:rPr>
        <w:t>p</w:t>
      </w:r>
      <w:r>
        <w:rPr>
          <w:spacing w:val="-5"/>
          <w:w w:val="102"/>
          <w:sz w:val="22"/>
          <w:szCs w:val="22"/>
        </w:rPr>
        <w:t>li</w:t>
      </w:r>
      <w:r>
        <w:rPr>
          <w:spacing w:val="3"/>
          <w:w w:val="102"/>
          <w:sz w:val="22"/>
          <w:szCs w:val="22"/>
        </w:rPr>
        <w:t>s</w:t>
      </w:r>
      <w:r>
        <w:rPr>
          <w:spacing w:val="-5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t</w:t>
      </w:r>
      <w:proofErr w:type="spellEnd"/>
      <w:r>
        <w:rPr>
          <w:w w:val="102"/>
          <w:sz w:val="22"/>
          <w:szCs w:val="22"/>
        </w:rPr>
        <w:t>.</w:t>
      </w:r>
    </w:p>
    <w:p w:rsidR="006C59BD" w:rsidRDefault="006C59BD">
      <w:pPr>
        <w:spacing w:before="4" w:line="100" w:lineRule="exact"/>
        <w:rPr>
          <w:sz w:val="11"/>
          <w:szCs w:val="11"/>
        </w:rPr>
      </w:pPr>
    </w:p>
    <w:p w:rsidR="006C59BD" w:rsidRDefault="00AA0C8E">
      <w:pPr>
        <w:spacing w:line="382" w:lineRule="auto"/>
        <w:ind w:left="1328" w:right="859" w:hanging="398"/>
        <w:rPr>
          <w:sz w:val="22"/>
          <w:szCs w:val="22"/>
        </w:rPr>
      </w:pPr>
      <w:proofErr w:type="spellStart"/>
      <w:r>
        <w:rPr>
          <w:sz w:val="22"/>
          <w:szCs w:val="22"/>
        </w:rPr>
        <w:t>Terda</w:t>
      </w:r>
      <w:r>
        <w:rPr>
          <w:spacing w:val="4"/>
          <w:sz w:val="22"/>
          <w:szCs w:val="22"/>
        </w:rPr>
        <w:t>p</w:t>
      </w:r>
      <w:r>
        <w:rPr>
          <w:sz w:val="22"/>
          <w:szCs w:val="22"/>
        </w:rPr>
        <w:t>at</w:t>
      </w:r>
      <w:proofErr w:type="spellEnd"/>
      <w:r>
        <w:rPr>
          <w:spacing w:val="1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empat</w:t>
      </w:r>
      <w:proofErr w:type="spellEnd"/>
      <w:r>
        <w:rPr>
          <w:spacing w:val="1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macam</w:t>
      </w:r>
      <w:proofErr w:type="spellEnd"/>
      <w:r>
        <w:rPr>
          <w:spacing w:val="1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</w:t>
      </w:r>
      <w:r>
        <w:rPr>
          <w:spacing w:val="-10"/>
          <w:sz w:val="22"/>
          <w:szCs w:val="22"/>
        </w:rPr>
        <w:t>i</w:t>
      </w:r>
      <w:r>
        <w:rPr>
          <w:spacing w:val="7"/>
          <w:sz w:val="22"/>
          <w:szCs w:val="22"/>
        </w:rPr>
        <w:t>p</w:t>
      </w:r>
      <w:r>
        <w:rPr>
          <w:sz w:val="22"/>
          <w:szCs w:val="22"/>
        </w:rPr>
        <w:t>e</w:t>
      </w:r>
      <w:proofErr w:type="spellEnd"/>
      <w:r>
        <w:rPr>
          <w:spacing w:val="4"/>
          <w:sz w:val="22"/>
          <w:szCs w:val="22"/>
        </w:rPr>
        <w:t xml:space="preserve"> d</w:t>
      </w:r>
      <w:r>
        <w:rPr>
          <w:sz w:val="22"/>
          <w:szCs w:val="22"/>
        </w:rPr>
        <w:t>ata</w:t>
      </w:r>
      <w:r>
        <w:rPr>
          <w:spacing w:val="8"/>
          <w:sz w:val="22"/>
          <w:szCs w:val="22"/>
        </w:rPr>
        <w:t xml:space="preserve"> </w:t>
      </w:r>
      <w:proofErr w:type="spellStart"/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m</w:t>
      </w:r>
      <w:r>
        <w:rPr>
          <w:spacing w:val="4"/>
          <w:sz w:val="22"/>
          <w:szCs w:val="22"/>
        </w:rPr>
        <w:t>p</w:t>
      </w:r>
      <w:r>
        <w:rPr>
          <w:spacing w:val="-5"/>
          <w:sz w:val="22"/>
          <w:szCs w:val="22"/>
        </w:rPr>
        <w:t>l</w:t>
      </w:r>
      <w:r>
        <w:rPr>
          <w:sz w:val="22"/>
          <w:szCs w:val="22"/>
        </w:rPr>
        <w:t>isit</w:t>
      </w:r>
      <w:proofErr w:type="spellEnd"/>
      <w:r>
        <w:rPr>
          <w:spacing w:val="18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y</w:t>
      </w:r>
      <w:r>
        <w:rPr>
          <w:spacing w:val="5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spacing w:val="8"/>
          <w:sz w:val="22"/>
          <w:szCs w:val="22"/>
        </w:rPr>
        <w:t>d</w:t>
      </w:r>
      <w:r>
        <w:rPr>
          <w:spacing w:val="-5"/>
          <w:sz w:val="22"/>
          <w:szCs w:val="22"/>
        </w:rPr>
        <w:t>i</w:t>
      </w:r>
      <w:r>
        <w:rPr>
          <w:spacing w:val="7"/>
          <w:sz w:val="22"/>
          <w:szCs w:val="22"/>
        </w:rPr>
        <w:t>m</w:t>
      </w:r>
      <w:r>
        <w:rPr>
          <w:sz w:val="22"/>
          <w:szCs w:val="22"/>
        </w:rPr>
        <w:t>iliki</w:t>
      </w:r>
      <w:proofErr w:type="spellEnd"/>
      <w:r>
        <w:rPr>
          <w:spacing w:val="12"/>
          <w:sz w:val="22"/>
          <w:szCs w:val="22"/>
        </w:rPr>
        <w:t xml:space="preserve"> </w:t>
      </w:r>
      <w:proofErr w:type="spellStart"/>
      <w:r>
        <w:rPr>
          <w:spacing w:val="4"/>
          <w:sz w:val="22"/>
          <w:szCs w:val="22"/>
        </w:rPr>
        <w:t>o</w:t>
      </w:r>
      <w:r>
        <w:rPr>
          <w:sz w:val="22"/>
          <w:szCs w:val="22"/>
        </w:rPr>
        <w:t>l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h</w:t>
      </w:r>
      <w:proofErr w:type="spellEnd"/>
      <w:r>
        <w:rPr>
          <w:spacing w:val="9"/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J</w:t>
      </w:r>
      <w:r>
        <w:rPr>
          <w:spacing w:val="3"/>
          <w:sz w:val="22"/>
          <w:szCs w:val="22"/>
        </w:rPr>
        <w:t>a</w:t>
      </w:r>
      <w:r>
        <w:rPr>
          <w:spacing w:val="-7"/>
          <w:sz w:val="22"/>
          <w:szCs w:val="22"/>
        </w:rPr>
        <w:t>v</w:t>
      </w:r>
      <w:r>
        <w:rPr>
          <w:sz w:val="22"/>
          <w:szCs w:val="22"/>
        </w:rPr>
        <w:t>aSc</w:t>
      </w:r>
      <w:r>
        <w:rPr>
          <w:spacing w:val="7"/>
          <w:sz w:val="22"/>
          <w:szCs w:val="22"/>
        </w:rPr>
        <w:t>r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p</w:t>
      </w:r>
      <w:r>
        <w:rPr>
          <w:spacing w:val="12"/>
          <w:sz w:val="22"/>
          <w:szCs w:val="22"/>
        </w:rPr>
        <w:t>t</w:t>
      </w:r>
      <w:r>
        <w:rPr>
          <w:spacing w:val="-12"/>
          <w:sz w:val="22"/>
          <w:szCs w:val="22"/>
        </w:rPr>
        <w:t>y</w:t>
      </w:r>
      <w:r>
        <w:rPr>
          <w:spacing w:val="5"/>
          <w:sz w:val="22"/>
          <w:szCs w:val="22"/>
        </w:rPr>
        <w:t>a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tu</w:t>
      </w:r>
      <w:proofErr w:type="spellEnd"/>
      <w:r>
        <w:rPr>
          <w:spacing w:val="35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:</w:t>
      </w:r>
      <w:proofErr w:type="gramEnd"/>
      <w:r>
        <w:rPr>
          <w:w w:val="10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</w:t>
      </w:r>
      <w:r>
        <w:rPr>
          <w:spacing w:val="8"/>
          <w:sz w:val="22"/>
          <w:szCs w:val="22"/>
        </w:rPr>
        <w:t>u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er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k</w:t>
      </w:r>
      <w:proofErr w:type="spellEnd"/>
      <w:r>
        <w:rPr>
          <w:sz w:val="22"/>
          <w:szCs w:val="22"/>
        </w:rPr>
        <w:t>,</w:t>
      </w:r>
      <w:r>
        <w:rPr>
          <w:spacing w:val="18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sepe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ti</w:t>
      </w:r>
      <w:proofErr w:type="spellEnd"/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0454422531,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8</w:t>
      </w:r>
      <w:r>
        <w:rPr>
          <w:sz w:val="22"/>
          <w:szCs w:val="22"/>
        </w:rPr>
        <w:t>5000,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57,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9.</w:t>
      </w:r>
      <w:r>
        <w:rPr>
          <w:spacing w:val="-4"/>
          <w:sz w:val="22"/>
          <w:szCs w:val="22"/>
        </w:rPr>
        <w:t>1</w:t>
      </w:r>
      <w:r>
        <w:rPr>
          <w:sz w:val="22"/>
          <w:szCs w:val="22"/>
        </w:rPr>
        <w:t>46789</w:t>
      </w:r>
      <w:r>
        <w:rPr>
          <w:spacing w:val="1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pacing w:val="7"/>
          <w:sz w:val="22"/>
          <w:szCs w:val="22"/>
        </w:rPr>
        <w:t xml:space="preserve"> </w:t>
      </w:r>
      <w:proofErr w:type="spellStart"/>
      <w:r>
        <w:rPr>
          <w:w w:val="102"/>
          <w:sz w:val="22"/>
          <w:szCs w:val="22"/>
        </w:rPr>
        <w:t>s</w:t>
      </w:r>
      <w:r>
        <w:rPr>
          <w:spacing w:val="-5"/>
          <w:w w:val="102"/>
          <w:sz w:val="22"/>
          <w:szCs w:val="22"/>
        </w:rPr>
        <w:t>e</w:t>
      </w:r>
      <w:r>
        <w:rPr>
          <w:spacing w:val="7"/>
          <w:w w:val="102"/>
          <w:sz w:val="22"/>
          <w:szCs w:val="22"/>
        </w:rPr>
        <w:t>b</w:t>
      </w:r>
      <w:r>
        <w:rPr>
          <w:spacing w:val="-4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g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in</w:t>
      </w:r>
      <w:r>
        <w:rPr>
          <w:spacing w:val="-5"/>
          <w:w w:val="102"/>
          <w:sz w:val="22"/>
          <w:szCs w:val="22"/>
        </w:rPr>
        <w:t>y</w:t>
      </w:r>
      <w:r>
        <w:rPr>
          <w:w w:val="102"/>
          <w:sz w:val="22"/>
          <w:szCs w:val="22"/>
        </w:rPr>
        <w:t>a</w:t>
      </w:r>
      <w:proofErr w:type="spellEnd"/>
    </w:p>
    <w:p w:rsidR="006C59BD" w:rsidRDefault="00AA0C8E">
      <w:pPr>
        <w:spacing w:before="5" w:line="373" w:lineRule="auto"/>
        <w:ind w:left="1328" w:right="523"/>
        <w:rPr>
          <w:sz w:val="22"/>
          <w:szCs w:val="22"/>
        </w:rPr>
      </w:pPr>
      <w:r>
        <w:rPr>
          <w:spacing w:val="4"/>
          <w:sz w:val="22"/>
          <w:szCs w:val="22"/>
        </w:rPr>
        <w:t>S</w:t>
      </w:r>
      <w:r>
        <w:rPr>
          <w:sz w:val="22"/>
          <w:szCs w:val="22"/>
        </w:rPr>
        <w:t>tr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g</w:t>
      </w:r>
      <w:r>
        <w:rPr>
          <w:sz w:val="22"/>
          <w:szCs w:val="22"/>
        </w:rPr>
        <w:t>,</w:t>
      </w:r>
      <w:r>
        <w:rPr>
          <w:spacing w:val="21"/>
          <w:sz w:val="22"/>
          <w:szCs w:val="22"/>
        </w:rPr>
        <w:t xml:space="preserve"> </w:t>
      </w:r>
      <w:proofErr w:type="spellStart"/>
      <w:proofErr w:type="gramStart"/>
      <w:r>
        <w:rPr>
          <w:spacing w:val="-6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8"/>
          <w:sz w:val="22"/>
          <w:szCs w:val="22"/>
        </w:rPr>
        <w:t>p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rti</w:t>
      </w:r>
      <w:proofErr w:type="spellEnd"/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“</w:t>
      </w:r>
      <w:r>
        <w:rPr>
          <w:spacing w:val="-4"/>
          <w:sz w:val="22"/>
          <w:szCs w:val="22"/>
        </w:rPr>
        <w:t>H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3"/>
          <w:sz w:val="22"/>
          <w:szCs w:val="22"/>
        </w:rPr>
        <w:t xml:space="preserve"> </w:t>
      </w:r>
      <w:r>
        <w:rPr>
          <w:spacing w:val="-17"/>
          <w:sz w:val="22"/>
          <w:szCs w:val="22"/>
        </w:rPr>
        <w:t>y</w:t>
      </w:r>
      <w:r>
        <w:rPr>
          <w:spacing w:val="7"/>
          <w:sz w:val="22"/>
          <w:szCs w:val="22"/>
        </w:rPr>
        <w:t>o</w:t>
      </w:r>
      <w:r>
        <w:rPr>
          <w:spacing w:val="2"/>
          <w:sz w:val="22"/>
          <w:szCs w:val="22"/>
        </w:rPr>
        <w:t>u</w:t>
      </w:r>
      <w:r>
        <w:rPr>
          <w:spacing w:val="-4"/>
          <w:sz w:val="22"/>
          <w:szCs w:val="22"/>
        </w:rPr>
        <w:t>”</w:t>
      </w:r>
      <w:r>
        <w:rPr>
          <w:sz w:val="22"/>
          <w:szCs w:val="22"/>
        </w:rPr>
        <w:t>,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Ka</w:t>
      </w:r>
      <w:r>
        <w:rPr>
          <w:spacing w:val="-6"/>
          <w:sz w:val="22"/>
          <w:szCs w:val="22"/>
        </w:rPr>
        <w:t>h</w:t>
      </w:r>
      <w:r>
        <w:rPr>
          <w:spacing w:val="-5"/>
          <w:sz w:val="22"/>
          <w:szCs w:val="22"/>
        </w:rPr>
        <w:t>i</w:t>
      </w:r>
      <w:r>
        <w:rPr>
          <w:spacing w:val="9"/>
          <w:sz w:val="22"/>
          <w:szCs w:val="22"/>
        </w:rPr>
        <w:t>t</w:t>
      </w:r>
      <w:r>
        <w:rPr>
          <w:spacing w:val="-7"/>
          <w:sz w:val="22"/>
          <w:szCs w:val="22"/>
        </w:rPr>
        <w:t>n</w:t>
      </w:r>
      <w:r>
        <w:rPr>
          <w:spacing w:val="5"/>
          <w:sz w:val="22"/>
          <w:szCs w:val="22"/>
        </w:rPr>
        <w:t>a</w:t>
      </w:r>
      <w:proofErr w:type="spellEnd"/>
      <w:r>
        <w:rPr>
          <w:spacing w:val="-4"/>
          <w:sz w:val="22"/>
          <w:szCs w:val="22"/>
        </w:rPr>
        <w:t>”</w:t>
      </w:r>
      <w:r>
        <w:rPr>
          <w:sz w:val="22"/>
          <w:szCs w:val="22"/>
        </w:rPr>
        <w:t>,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“Jl.</w:t>
      </w:r>
      <w:r>
        <w:rPr>
          <w:spacing w:val="1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</w:t>
      </w:r>
      <w:r>
        <w:rPr>
          <w:spacing w:val="-8"/>
          <w:sz w:val="22"/>
          <w:szCs w:val="22"/>
        </w:rPr>
        <w:t>n</w:t>
      </w:r>
      <w:r>
        <w:rPr>
          <w:sz w:val="22"/>
          <w:szCs w:val="22"/>
        </w:rPr>
        <w:t>cam</w:t>
      </w:r>
      <w:r>
        <w:rPr>
          <w:spacing w:val="9"/>
          <w:sz w:val="22"/>
          <w:szCs w:val="22"/>
        </w:rPr>
        <w:t>a</w:t>
      </w:r>
      <w:r>
        <w:rPr>
          <w:spacing w:val="-12"/>
          <w:sz w:val="22"/>
          <w:szCs w:val="22"/>
        </w:rPr>
        <w:t>y</w:t>
      </w:r>
      <w:r>
        <w:rPr>
          <w:sz w:val="22"/>
          <w:szCs w:val="22"/>
        </w:rPr>
        <w:t>a</w:t>
      </w:r>
      <w:proofErr w:type="spellEnd"/>
      <w:r>
        <w:rPr>
          <w:spacing w:val="21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B</w:t>
      </w:r>
      <w:r>
        <w:rPr>
          <w:sz w:val="22"/>
          <w:szCs w:val="22"/>
        </w:rPr>
        <w:t>lok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N</w:t>
      </w:r>
      <w:r>
        <w:rPr>
          <w:spacing w:val="7"/>
          <w:sz w:val="22"/>
          <w:szCs w:val="22"/>
        </w:rPr>
        <w:t>o</w:t>
      </w:r>
      <w:r>
        <w:rPr>
          <w:sz w:val="22"/>
          <w:szCs w:val="22"/>
        </w:rPr>
        <w:t xml:space="preserve">. </w:t>
      </w:r>
      <w:r>
        <w:rPr>
          <w:spacing w:val="7"/>
          <w:w w:val="102"/>
          <w:sz w:val="22"/>
          <w:szCs w:val="22"/>
        </w:rPr>
        <w:t>7</w:t>
      </w:r>
      <w:r>
        <w:rPr>
          <w:w w:val="102"/>
          <w:sz w:val="22"/>
          <w:szCs w:val="22"/>
        </w:rPr>
        <w:t>A</w:t>
      </w:r>
      <w:r>
        <w:rPr>
          <w:spacing w:val="-4"/>
          <w:w w:val="102"/>
          <w:sz w:val="22"/>
          <w:szCs w:val="22"/>
        </w:rPr>
        <w:t>”</w:t>
      </w:r>
      <w:r>
        <w:rPr>
          <w:w w:val="102"/>
          <w:sz w:val="22"/>
          <w:szCs w:val="22"/>
        </w:rPr>
        <w:t xml:space="preserve">, </w:t>
      </w: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De</w:t>
      </w:r>
      <w:r>
        <w:rPr>
          <w:spacing w:val="-5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>”</w:t>
      </w:r>
      <w:r>
        <w:rPr>
          <w:spacing w:val="26"/>
          <w:sz w:val="22"/>
          <w:szCs w:val="22"/>
        </w:rPr>
        <w:t xml:space="preserve"> </w:t>
      </w:r>
      <w:proofErr w:type="spellStart"/>
      <w:r>
        <w:rPr>
          <w:spacing w:val="4"/>
          <w:sz w:val="22"/>
          <w:szCs w:val="22"/>
        </w:rPr>
        <w:t>d</w:t>
      </w:r>
      <w:r>
        <w:rPr>
          <w:sz w:val="22"/>
          <w:szCs w:val="22"/>
        </w:rPr>
        <w:t>an</w:t>
      </w:r>
      <w:proofErr w:type="spellEnd"/>
      <w:r>
        <w:rPr>
          <w:spacing w:val="7"/>
          <w:sz w:val="22"/>
          <w:szCs w:val="22"/>
        </w:rPr>
        <w:t xml:space="preserve"> </w:t>
      </w:r>
      <w:proofErr w:type="spellStart"/>
      <w:r>
        <w:rPr>
          <w:w w:val="102"/>
          <w:sz w:val="22"/>
          <w:szCs w:val="22"/>
        </w:rPr>
        <w:t>s</w:t>
      </w:r>
      <w:r>
        <w:rPr>
          <w:spacing w:val="-6"/>
          <w:w w:val="102"/>
          <w:sz w:val="22"/>
          <w:szCs w:val="22"/>
        </w:rPr>
        <w:t>e</w:t>
      </w:r>
      <w:r>
        <w:rPr>
          <w:spacing w:val="7"/>
          <w:w w:val="102"/>
          <w:sz w:val="22"/>
          <w:szCs w:val="22"/>
        </w:rPr>
        <w:t>b</w:t>
      </w:r>
      <w:r>
        <w:rPr>
          <w:spacing w:val="-4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g</w:t>
      </w:r>
      <w:r>
        <w:rPr>
          <w:w w:val="102"/>
          <w:sz w:val="22"/>
          <w:szCs w:val="22"/>
        </w:rPr>
        <w:t>ai</w:t>
      </w:r>
      <w:r>
        <w:rPr>
          <w:spacing w:val="3"/>
          <w:w w:val="102"/>
          <w:sz w:val="22"/>
          <w:szCs w:val="22"/>
        </w:rPr>
        <w:t>n</w:t>
      </w:r>
      <w:r>
        <w:rPr>
          <w:spacing w:val="-7"/>
          <w:w w:val="102"/>
          <w:sz w:val="22"/>
          <w:szCs w:val="22"/>
        </w:rPr>
        <w:t>y</w:t>
      </w:r>
      <w:r>
        <w:rPr>
          <w:w w:val="102"/>
          <w:sz w:val="22"/>
          <w:szCs w:val="22"/>
        </w:rPr>
        <w:t>a</w:t>
      </w:r>
      <w:proofErr w:type="spellEnd"/>
    </w:p>
    <w:p w:rsidR="006C59BD" w:rsidRDefault="00AA0C8E">
      <w:pPr>
        <w:spacing w:before="14"/>
        <w:ind w:left="1328"/>
        <w:rPr>
          <w:sz w:val="22"/>
          <w:szCs w:val="22"/>
        </w:rPr>
      </w:pPr>
      <w:r>
        <w:rPr>
          <w:sz w:val="22"/>
          <w:szCs w:val="22"/>
        </w:rPr>
        <w:t>Bo</w:t>
      </w:r>
      <w:r>
        <w:rPr>
          <w:spacing w:val="3"/>
          <w:sz w:val="22"/>
          <w:szCs w:val="22"/>
        </w:rPr>
        <w:t>o</w:t>
      </w:r>
      <w:r>
        <w:rPr>
          <w:sz w:val="22"/>
          <w:szCs w:val="22"/>
        </w:rPr>
        <w:t>l</w:t>
      </w:r>
      <w:r>
        <w:rPr>
          <w:spacing w:val="-4"/>
          <w:sz w:val="22"/>
          <w:szCs w:val="22"/>
        </w:rPr>
        <w:t>e</w:t>
      </w:r>
      <w:r>
        <w:rPr>
          <w:spacing w:val="5"/>
          <w:sz w:val="22"/>
          <w:szCs w:val="22"/>
        </w:rPr>
        <w:t>a</w:t>
      </w:r>
      <w:r>
        <w:rPr>
          <w:spacing w:val="-7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23"/>
          <w:sz w:val="22"/>
          <w:szCs w:val="22"/>
        </w:rPr>
        <w:t xml:space="preserve"> </w:t>
      </w:r>
      <w:proofErr w:type="spellStart"/>
      <w:r>
        <w:rPr>
          <w:spacing w:val="4"/>
          <w:sz w:val="22"/>
          <w:szCs w:val="22"/>
        </w:rPr>
        <w:t>b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rni</w:t>
      </w:r>
      <w:r>
        <w:rPr>
          <w:spacing w:val="-6"/>
          <w:sz w:val="22"/>
          <w:szCs w:val="22"/>
        </w:rPr>
        <w:t>l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i</w:t>
      </w:r>
      <w:proofErr w:type="spellEnd"/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r</w:t>
      </w:r>
      <w:r>
        <w:rPr>
          <w:spacing w:val="7"/>
          <w:sz w:val="22"/>
          <w:szCs w:val="22"/>
        </w:rPr>
        <w:t>u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u</w:t>
      </w:r>
      <w:proofErr w:type="spellEnd"/>
      <w:r>
        <w:rPr>
          <w:spacing w:val="17"/>
          <w:sz w:val="22"/>
          <w:szCs w:val="22"/>
        </w:rPr>
        <w:t xml:space="preserve"> </w:t>
      </w:r>
      <w:r>
        <w:rPr>
          <w:spacing w:val="-3"/>
          <w:w w:val="102"/>
          <w:sz w:val="22"/>
          <w:szCs w:val="22"/>
        </w:rPr>
        <w:t>f</w:t>
      </w:r>
      <w:r>
        <w:rPr>
          <w:spacing w:val="-4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lse</w:t>
      </w:r>
    </w:p>
    <w:p w:rsidR="006C59BD" w:rsidRDefault="006C59BD">
      <w:pPr>
        <w:spacing w:line="140" w:lineRule="exact"/>
        <w:rPr>
          <w:sz w:val="15"/>
          <w:szCs w:val="15"/>
        </w:rPr>
      </w:pPr>
    </w:p>
    <w:p w:rsidR="006C59BD" w:rsidRDefault="00AA0C8E">
      <w:pPr>
        <w:ind w:left="1328"/>
        <w:rPr>
          <w:sz w:val="22"/>
          <w:szCs w:val="22"/>
        </w:rPr>
      </w:pPr>
      <w:r>
        <w:rPr>
          <w:sz w:val="22"/>
          <w:szCs w:val="22"/>
        </w:rPr>
        <w:t>N</w:t>
      </w:r>
      <w:r>
        <w:rPr>
          <w:spacing w:val="8"/>
          <w:sz w:val="22"/>
          <w:szCs w:val="22"/>
        </w:rPr>
        <w:t>u</w:t>
      </w:r>
      <w:r>
        <w:rPr>
          <w:spacing w:val="-5"/>
          <w:sz w:val="22"/>
          <w:szCs w:val="22"/>
        </w:rPr>
        <w:t>ll</w:t>
      </w:r>
      <w:r>
        <w:rPr>
          <w:sz w:val="22"/>
          <w:szCs w:val="22"/>
        </w:rPr>
        <w:t>,</w:t>
      </w:r>
      <w:r>
        <w:rPr>
          <w:spacing w:val="18"/>
          <w:sz w:val="22"/>
          <w:szCs w:val="22"/>
        </w:rPr>
        <w:t xml:space="preserve"> </w:t>
      </w:r>
      <w:proofErr w:type="spellStart"/>
      <w:r>
        <w:rPr>
          <w:spacing w:val="-7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>r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b</w:t>
      </w:r>
      <w:r>
        <w:rPr>
          <w:sz w:val="22"/>
          <w:szCs w:val="22"/>
        </w:rPr>
        <w:t>el</w:t>
      </w:r>
      <w:proofErr w:type="spellEnd"/>
      <w:r>
        <w:rPr>
          <w:spacing w:val="1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9"/>
          <w:sz w:val="22"/>
          <w:szCs w:val="22"/>
        </w:rPr>
        <w:t xml:space="preserve"> </w:t>
      </w:r>
      <w:proofErr w:type="spellStart"/>
      <w:r>
        <w:rPr>
          <w:spacing w:val="4"/>
          <w:sz w:val="22"/>
          <w:szCs w:val="22"/>
        </w:rPr>
        <w:t>t</w:t>
      </w:r>
      <w:r>
        <w:rPr>
          <w:spacing w:val="-5"/>
          <w:sz w:val="22"/>
          <w:szCs w:val="22"/>
        </w:rPr>
        <w:t>i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ak</w:t>
      </w:r>
      <w:proofErr w:type="spellEnd"/>
      <w:r>
        <w:rPr>
          <w:spacing w:val="10"/>
          <w:sz w:val="22"/>
          <w:szCs w:val="22"/>
        </w:rPr>
        <w:t xml:space="preserve"> </w:t>
      </w:r>
      <w:proofErr w:type="spellStart"/>
      <w:r>
        <w:rPr>
          <w:w w:val="102"/>
          <w:sz w:val="22"/>
          <w:szCs w:val="22"/>
        </w:rPr>
        <w:t>d</w:t>
      </w:r>
      <w:r>
        <w:rPr>
          <w:spacing w:val="-3"/>
          <w:w w:val="102"/>
          <w:sz w:val="22"/>
          <w:szCs w:val="22"/>
        </w:rPr>
        <w:t>i</w:t>
      </w:r>
      <w:r>
        <w:rPr>
          <w:spacing w:val="4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n</w:t>
      </w:r>
      <w:r>
        <w:rPr>
          <w:spacing w:val="-3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sil</w:t>
      </w:r>
      <w:r>
        <w:rPr>
          <w:spacing w:val="2"/>
          <w:w w:val="102"/>
          <w:sz w:val="22"/>
          <w:szCs w:val="22"/>
        </w:rPr>
        <w:t>i</w:t>
      </w:r>
      <w:r>
        <w:rPr>
          <w:spacing w:val="-6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a</w:t>
      </w:r>
      <w:r>
        <w:rPr>
          <w:spacing w:val="4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i</w:t>
      </w:r>
      <w:proofErr w:type="spellEnd"/>
    </w:p>
    <w:p w:rsidR="006C59BD" w:rsidRDefault="006C59BD">
      <w:pPr>
        <w:spacing w:before="9" w:line="120" w:lineRule="exact"/>
        <w:rPr>
          <w:sz w:val="12"/>
          <w:szCs w:val="12"/>
        </w:rPr>
      </w:pPr>
    </w:p>
    <w:p w:rsidR="006C59BD" w:rsidRDefault="006C59BD">
      <w:pPr>
        <w:spacing w:line="200" w:lineRule="exact"/>
      </w:pPr>
    </w:p>
    <w:p w:rsidR="006C59BD" w:rsidRDefault="006C59BD">
      <w:pPr>
        <w:spacing w:line="200" w:lineRule="exact"/>
      </w:pPr>
    </w:p>
    <w:p w:rsidR="006C59BD" w:rsidRDefault="00AA0C8E">
      <w:pPr>
        <w:ind w:left="930" w:right="6562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pacing w:val="7"/>
          <w:sz w:val="22"/>
          <w:szCs w:val="22"/>
        </w:rPr>
        <w:t>p</w:t>
      </w:r>
      <w:r>
        <w:rPr>
          <w:sz w:val="22"/>
          <w:szCs w:val="22"/>
        </w:rPr>
        <w:t>e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spacing w:val="-3"/>
          <w:w w:val="102"/>
          <w:sz w:val="22"/>
          <w:szCs w:val="22"/>
        </w:rPr>
        <w:t>N</w:t>
      </w:r>
      <w:r>
        <w:rPr>
          <w:spacing w:val="7"/>
          <w:w w:val="102"/>
          <w:sz w:val="22"/>
          <w:szCs w:val="22"/>
        </w:rPr>
        <w:t>u</w:t>
      </w:r>
      <w:r>
        <w:rPr>
          <w:spacing w:val="-3"/>
          <w:w w:val="102"/>
          <w:sz w:val="22"/>
          <w:szCs w:val="22"/>
        </w:rPr>
        <w:t>m</w:t>
      </w:r>
      <w:r>
        <w:rPr>
          <w:w w:val="102"/>
          <w:sz w:val="22"/>
          <w:szCs w:val="22"/>
        </w:rPr>
        <w:t>er</w:t>
      </w:r>
      <w:r>
        <w:rPr>
          <w:spacing w:val="-3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k</w:t>
      </w:r>
      <w:proofErr w:type="spellEnd"/>
    </w:p>
    <w:p w:rsidR="006C59BD" w:rsidRDefault="006C59BD">
      <w:pPr>
        <w:spacing w:before="1" w:line="140" w:lineRule="exact"/>
        <w:rPr>
          <w:sz w:val="14"/>
          <w:szCs w:val="14"/>
        </w:rPr>
      </w:pPr>
    </w:p>
    <w:p w:rsidR="006C59BD" w:rsidRDefault="00AA0C8E">
      <w:pPr>
        <w:spacing w:line="366" w:lineRule="auto"/>
        <w:ind w:left="930" w:right="370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Pa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r>
        <w:rPr>
          <w:spacing w:val="3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sarn</w:t>
      </w:r>
      <w:r>
        <w:rPr>
          <w:spacing w:val="-9"/>
          <w:sz w:val="22"/>
          <w:szCs w:val="22"/>
        </w:rPr>
        <w:t>y</w:t>
      </w:r>
      <w:r>
        <w:rPr>
          <w:sz w:val="22"/>
          <w:szCs w:val="22"/>
        </w:rPr>
        <w:t>a</w:t>
      </w:r>
      <w:proofErr w:type="spellEnd"/>
      <w:proofErr w:type="gramEnd"/>
      <w:r>
        <w:rPr>
          <w:sz w:val="22"/>
          <w:szCs w:val="22"/>
        </w:rPr>
        <w:t xml:space="preserve"> </w:t>
      </w:r>
      <w:r>
        <w:rPr>
          <w:spacing w:val="4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pacing w:val="5"/>
          <w:sz w:val="22"/>
          <w:szCs w:val="22"/>
        </w:rPr>
        <w:t>a</w:t>
      </w:r>
      <w:r>
        <w:rPr>
          <w:spacing w:val="-7"/>
          <w:sz w:val="22"/>
          <w:szCs w:val="22"/>
        </w:rPr>
        <w:t>v</w:t>
      </w:r>
      <w:r>
        <w:rPr>
          <w:sz w:val="22"/>
          <w:szCs w:val="22"/>
        </w:rPr>
        <w:t>aSc</w:t>
      </w:r>
      <w:r>
        <w:rPr>
          <w:spacing w:val="7"/>
          <w:sz w:val="22"/>
          <w:szCs w:val="22"/>
        </w:rPr>
        <w:t>r</w:t>
      </w:r>
      <w:r>
        <w:rPr>
          <w:spacing w:val="-5"/>
          <w:sz w:val="22"/>
          <w:szCs w:val="22"/>
        </w:rPr>
        <w:t>i</w:t>
      </w:r>
      <w:r>
        <w:rPr>
          <w:spacing w:val="7"/>
          <w:sz w:val="22"/>
          <w:szCs w:val="22"/>
        </w:rPr>
        <w:t>p</w:t>
      </w:r>
      <w:r>
        <w:rPr>
          <w:sz w:val="22"/>
          <w:szCs w:val="22"/>
        </w:rPr>
        <w:t xml:space="preserve">t </w:t>
      </w:r>
      <w:r>
        <w:rPr>
          <w:spacing w:val="4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</w:t>
      </w:r>
      <w:r>
        <w:rPr>
          <w:spacing w:val="5"/>
          <w:sz w:val="22"/>
          <w:szCs w:val="22"/>
        </w:rPr>
        <w:t>n</w:t>
      </w:r>
      <w:r>
        <w:rPr>
          <w:spacing w:val="-12"/>
          <w:sz w:val="22"/>
          <w:szCs w:val="22"/>
        </w:rPr>
        <w:t>y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r>
        <w:rPr>
          <w:spacing w:val="4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7"/>
          <w:sz w:val="22"/>
          <w:szCs w:val="22"/>
        </w:rPr>
        <w:t>g</w:t>
      </w:r>
      <w:r>
        <w:rPr>
          <w:spacing w:val="5"/>
          <w:sz w:val="22"/>
          <w:szCs w:val="22"/>
        </w:rPr>
        <w:t>e</w:t>
      </w:r>
      <w:r>
        <w:rPr>
          <w:spacing w:val="-7"/>
          <w:sz w:val="22"/>
          <w:szCs w:val="22"/>
        </w:rPr>
        <w:t>n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l</w:t>
      </w:r>
      <w:proofErr w:type="spellEnd"/>
      <w:r>
        <w:rPr>
          <w:sz w:val="22"/>
          <w:szCs w:val="22"/>
        </w:rPr>
        <w:t xml:space="preserve"> </w:t>
      </w:r>
      <w:r>
        <w:rPr>
          <w:spacing w:val="40"/>
          <w:sz w:val="22"/>
          <w:szCs w:val="22"/>
        </w:rPr>
        <w:t xml:space="preserve"> </w:t>
      </w:r>
      <w:proofErr w:type="spellStart"/>
      <w:r>
        <w:rPr>
          <w:spacing w:val="7"/>
          <w:sz w:val="22"/>
          <w:szCs w:val="22"/>
        </w:rPr>
        <w:t>d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r>
        <w:rPr>
          <w:spacing w:val="36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macam</w:t>
      </w:r>
      <w:proofErr w:type="spellEnd"/>
      <w:r>
        <w:rPr>
          <w:sz w:val="22"/>
          <w:szCs w:val="22"/>
        </w:rPr>
        <w:t xml:space="preserve"> </w:t>
      </w:r>
      <w:r>
        <w:rPr>
          <w:spacing w:val="4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</w:t>
      </w:r>
      <w:r>
        <w:rPr>
          <w:spacing w:val="-5"/>
          <w:sz w:val="22"/>
          <w:szCs w:val="22"/>
        </w:rPr>
        <w:t>i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e</w:t>
      </w:r>
      <w:proofErr w:type="spellEnd"/>
      <w:r>
        <w:rPr>
          <w:sz w:val="22"/>
          <w:szCs w:val="22"/>
        </w:rPr>
        <w:t xml:space="preserve"> </w:t>
      </w:r>
      <w:r>
        <w:rPr>
          <w:spacing w:val="36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numeri</w:t>
      </w:r>
      <w:r>
        <w:rPr>
          <w:spacing w:val="-8"/>
          <w:sz w:val="22"/>
          <w:szCs w:val="22"/>
        </w:rPr>
        <w:t>k</w:t>
      </w:r>
      <w:proofErr w:type="spellEnd"/>
      <w:r>
        <w:rPr>
          <w:sz w:val="22"/>
          <w:szCs w:val="22"/>
        </w:rPr>
        <w:t xml:space="preserve">,   </w:t>
      </w:r>
      <w:proofErr w:type="spellStart"/>
      <w:r>
        <w:rPr>
          <w:spacing w:val="-7"/>
          <w:w w:val="102"/>
          <w:sz w:val="22"/>
          <w:szCs w:val="22"/>
        </w:rPr>
        <w:t>y</w:t>
      </w:r>
      <w:r>
        <w:rPr>
          <w:spacing w:val="5"/>
          <w:w w:val="102"/>
          <w:sz w:val="22"/>
          <w:szCs w:val="22"/>
        </w:rPr>
        <w:t>a</w:t>
      </w:r>
      <w:r>
        <w:rPr>
          <w:spacing w:val="-5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tu</w:t>
      </w:r>
      <w:proofErr w:type="spellEnd"/>
      <w:r>
        <w:rPr>
          <w:w w:val="102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la</w:t>
      </w:r>
      <w:r>
        <w:rPr>
          <w:spacing w:val="3"/>
          <w:sz w:val="22"/>
          <w:szCs w:val="22"/>
        </w:rPr>
        <w:t>n</w:t>
      </w:r>
      <w:r>
        <w:rPr>
          <w:spacing w:val="-7"/>
          <w:sz w:val="22"/>
          <w:szCs w:val="22"/>
        </w:rPr>
        <w:t>g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</w:t>
      </w:r>
      <w:r>
        <w:rPr>
          <w:spacing w:val="10"/>
          <w:sz w:val="22"/>
          <w:szCs w:val="22"/>
        </w:rPr>
        <w:t>u</w:t>
      </w:r>
      <w:r>
        <w:rPr>
          <w:spacing w:val="-5"/>
          <w:sz w:val="22"/>
          <w:szCs w:val="22"/>
        </w:rPr>
        <w:t>l</w:t>
      </w:r>
      <w:r>
        <w:rPr>
          <w:sz w:val="22"/>
          <w:szCs w:val="22"/>
        </w:rPr>
        <w:t>at</w:t>
      </w:r>
      <w:proofErr w:type="spellEnd"/>
      <w:r>
        <w:rPr>
          <w:sz w:val="22"/>
          <w:szCs w:val="22"/>
        </w:rPr>
        <w:t xml:space="preserve">  (i</w:t>
      </w:r>
      <w:r>
        <w:rPr>
          <w:spacing w:val="-6"/>
          <w:sz w:val="22"/>
          <w:szCs w:val="22"/>
        </w:rPr>
        <w:t>n</w:t>
      </w:r>
      <w:r>
        <w:rPr>
          <w:spacing w:val="4"/>
          <w:sz w:val="22"/>
          <w:szCs w:val="22"/>
        </w:rPr>
        <w:t>t</w:t>
      </w:r>
      <w:r>
        <w:rPr>
          <w:spacing w:val="5"/>
          <w:sz w:val="22"/>
          <w:szCs w:val="22"/>
        </w:rPr>
        <w:t>e</w:t>
      </w:r>
      <w:r>
        <w:rPr>
          <w:spacing w:val="-7"/>
          <w:sz w:val="22"/>
          <w:szCs w:val="22"/>
        </w:rPr>
        <w:t>g</w:t>
      </w:r>
      <w:r>
        <w:rPr>
          <w:sz w:val="22"/>
          <w:szCs w:val="22"/>
        </w:rPr>
        <w:t>er</w:t>
      </w:r>
      <w:r>
        <w:rPr>
          <w:spacing w:val="4"/>
          <w:sz w:val="22"/>
          <w:szCs w:val="22"/>
        </w:rPr>
        <w:t>)</w:t>
      </w:r>
      <w:proofErr w:type="spellStart"/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r>
        <w:rPr>
          <w:spacing w:val="10"/>
          <w:sz w:val="22"/>
          <w:szCs w:val="22"/>
        </w:rPr>
        <w:t xml:space="preserve"> </w:t>
      </w:r>
      <w:proofErr w:type="spellStart"/>
      <w:r>
        <w:rPr>
          <w:spacing w:val="7"/>
          <w:sz w:val="22"/>
          <w:szCs w:val="22"/>
        </w:rPr>
        <w:t>b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5"/>
          <w:sz w:val="22"/>
          <w:szCs w:val="22"/>
        </w:rPr>
        <w:t>a</w:t>
      </w:r>
      <w:r>
        <w:rPr>
          <w:spacing w:val="-2"/>
          <w:sz w:val="22"/>
          <w:szCs w:val="22"/>
        </w:rPr>
        <w:t>ng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 xml:space="preserve"> </w:t>
      </w:r>
      <w:proofErr w:type="spellStart"/>
      <w:r>
        <w:rPr>
          <w:spacing w:val="7"/>
          <w:sz w:val="22"/>
          <w:szCs w:val="22"/>
        </w:rPr>
        <w:t>p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6"/>
          <w:sz w:val="22"/>
          <w:szCs w:val="22"/>
        </w:rPr>
        <w:t>a</w:t>
      </w:r>
      <w:r>
        <w:rPr>
          <w:spacing w:val="-7"/>
          <w:sz w:val="22"/>
          <w:szCs w:val="22"/>
        </w:rPr>
        <w:t>h</w:t>
      </w:r>
      <w:r>
        <w:rPr>
          <w:spacing w:val="5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proofErr w:type="spellEnd"/>
      <w:r>
        <w:rPr>
          <w:sz w:val="22"/>
          <w:szCs w:val="22"/>
        </w:rPr>
        <w:t>(rea</w:t>
      </w:r>
      <w:r>
        <w:rPr>
          <w:spacing w:val="-5"/>
          <w:sz w:val="22"/>
          <w:szCs w:val="22"/>
        </w:rPr>
        <w:t>l</w:t>
      </w:r>
      <w:r>
        <w:rPr>
          <w:spacing w:val="4"/>
          <w:sz w:val="22"/>
          <w:szCs w:val="22"/>
        </w:rPr>
        <w:t>/</w:t>
      </w:r>
      <w:r>
        <w:rPr>
          <w:sz w:val="22"/>
          <w:szCs w:val="22"/>
        </w:rPr>
        <w:t>f</w:t>
      </w:r>
      <w:r>
        <w:rPr>
          <w:spacing w:val="-3"/>
          <w:sz w:val="22"/>
          <w:szCs w:val="22"/>
        </w:rPr>
        <w:t>l</w:t>
      </w:r>
      <w:r>
        <w:rPr>
          <w:spacing w:val="7"/>
          <w:sz w:val="22"/>
          <w:szCs w:val="22"/>
        </w:rPr>
        <w:t>o</w:t>
      </w:r>
      <w:r>
        <w:rPr>
          <w:spacing w:val="-4"/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 xml:space="preserve">). </w:t>
      </w:r>
      <w:r>
        <w:rPr>
          <w:spacing w:val="27"/>
          <w:sz w:val="22"/>
          <w:szCs w:val="22"/>
        </w:rPr>
        <w:t xml:space="preserve"> </w:t>
      </w:r>
      <w:proofErr w:type="spellStart"/>
      <w:proofErr w:type="gramStart"/>
      <w:r>
        <w:rPr>
          <w:spacing w:val="-4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t</w:t>
      </w:r>
      <w:r>
        <w:rPr>
          <w:sz w:val="22"/>
          <w:szCs w:val="22"/>
        </w:rPr>
        <w:t>uk</w:t>
      </w:r>
      <w:proofErr w:type="spellEnd"/>
      <w:r>
        <w:rPr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spacing w:val="7"/>
          <w:sz w:val="22"/>
          <w:szCs w:val="22"/>
        </w:rPr>
        <w:t>b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5"/>
          <w:sz w:val="22"/>
          <w:szCs w:val="22"/>
        </w:rPr>
        <w:t>a</w:t>
      </w:r>
      <w:r>
        <w:rPr>
          <w:spacing w:val="-2"/>
          <w:sz w:val="22"/>
          <w:szCs w:val="22"/>
        </w:rPr>
        <w:t>ng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proofErr w:type="gramEnd"/>
      <w:r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w w:val="102"/>
          <w:sz w:val="22"/>
          <w:szCs w:val="22"/>
        </w:rPr>
        <w:t>b</w:t>
      </w:r>
      <w:r>
        <w:rPr>
          <w:spacing w:val="5"/>
          <w:w w:val="102"/>
          <w:sz w:val="22"/>
          <w:szCs w:val="22"/>
        </w:rPr>
        <w:t>u</w:t>
      </w:r>
      <w:r>
        <w:rPr>
          <w:w w:val="102"/>
          <w:sz w:val="22"/>
          <w:szCs w:val="22"/>
        </w:rPr>
        <w:t>l</w:t>
      </w:r>
      <w:r>
        <w:rPr>
          <w:spacing w:val="-4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t</w:t>
      </w:r>
      <w:proofErr w:type="spellEnd"/>
      <w:r>
        <w:rPr>
          <w:w w:val="102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proofErr w:type="spellEnd"/>
      <w:r>
        <w:rPr>
          <w:spacing w:val="7"/>
          <w:sz w:val="22"/>
          <w:szCs w:val="22"/>
        </w:rPr>
        <w:t xml:space="preserve"> </w:t>
      </w:r>
      <w:proofErr w:type="spellStart"/>
      <w:r>
        <w:rPr>
          <w:spacing w:val="7"/>
          <w:sz w:val="22"/>
          <w:szCs w:val="22"/>
        </w:rPr>
        <w:t>d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p</w:t>
      </w:r>
      <w:r>
        <w:rPr>
          <w:spacing w:val="4"/>
          <w:sz w:val="22"/>
          <w:szCs w:val="22"/>
        </w:rPr>
        <w:t>r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se</w:t>
      </w:r>
      <w:r>
        <w:rPr>
          <w:spacing w:val="-8"/>
          <w:sz w:val="22"/>
          <w:szCs w:val="22"/>
        </w:rPr>
        <w:t>n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pacing w:val="28"/>
          <w:sz w:val="22"/>
          <w:szCs w:val="22"/>
        </w:rPr>
        <w:t xml:space="preserve"> </w:t>
      </w:r>
      <w:proofErr w:type="spellStart"/>
      <w:r>
        <w:rPr>
          <w:spacing w:val="7"/>
          <w:sz w:val="22"/>
          <w:szCs w:val="22"/>
        </w:rPr>
        <w:t>d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g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as</w:t>
      </w:r>
      <w:r>
        <w:rPr>
          <w:spacing w:val="-6"/>
          <w:sz w:val="22"/>
          <w:szCs w:val="22"/>
        </w:rPr>
        <w:t>i</w:t>
      </w:r>
      <w:r>
        <w:rPr>
          <w:sz w:val="22"/>
          <w:szCs w:val="22"/>
        </w:rPr>
        <w:t>s</w:t>
      </w:r>
      <w:r w:rsidR="00BA4589">
        <w:rPr>
          <w:sz w:val="22"/>
          <w:szCs w:val="22"/>
          <w:lang w:val="id-ID"/>
        </w:rPr>
        <w:t xml:space="preserve"> </w:t>
      </w:r>
      <w:proofErr w:type="spellStart"/>
      <w:r>
        <w:rPr>
          <w:sz w:val="22"/>
          <w:szCs w:val="22"/>
        </w:rPr>
        <w:t>de</w:t>
      </w:r>
      <w:r>
        <w:rPr>
          <w:spacing w:val="5"/>
          <w:sz w:val="22"/>
          <w:szCs w:val="22"/>
        </w:rPr>
        <w:t>s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l</w:t>
      </w:r>
      <w:proofErr w:type="spellEnd"/>
      <w:r>
        <w:rPr>
          <w:sz w:val="22"/>
          <w:szCs w:val="22"/>
        </w:rPr>
        <w:t>,</w:t>
      </w:r>
      <w:r>
        <w:rPr>
          <w:spacing w:val="31"/>
          <w:sz w:val="22"/>
          <w:szCs w:val="22"/>
        </w:rPr>
        <w:t xml:space="preserve"> </w:t>
      </w:r>
      <w:proofErr w:type="spellStart"/>
      <w:r>
        <w:rPr>
          <w:spacing w:val="4"/>
          <w:sz w:val="22"/>
          <w:szCs w:val="22"/>
        </w:rPr>
        <w:t>o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tal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pacing w:val="13"/>
          <w:sz w:val="22"/>
          <w:szCs w:val="22"/>
        </w:rPr>
        <w:t xml:space="preserve"> </w:t>
      </w:r>
      <w:proofErr w:type="spellStart"/>
      <w:r>
        <w:rPr>
          <w:w w:val="102"/>
          <w:sz w:val="22"/>
          <w:szCs w:val="22"/>
        </w:rPr>
        <w:t>h</w:t>
      </w:r>
      <w:r>
        <w:rPr>
          <w:spacing w:val="-5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k</w:t>
      </w:r>
      <w:r>
        <w:rPr>
          <w:spacing w:val="-4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a</w:t>
      </w:r>
      <w:r>
        <w:rPr>
          <w:spacing w:val="3"/>
          <w:w w:val="102"/>
          <w:sz w:val="22"/>
          <w:szCs w:val="22"/>
        </w:rPr>
        <w:t>d</w:t>
      </w:r>
      <w:r>
        <w:rPr>
          <w:w w:val="102"/>
          <w:sz w:val="22"/>
          <w:szCs w:val="22"/>
        </w:rPr>
        <w:t>e</w:t>
      </w:r>
      <w:r>
        <w:rPr>
          <w:spacing w:val="4"/>
          <w:w w:val="102"/>
          <w:sz w:val="22"/>
          <w:szCs w:val="22"/>
        </w:rPr>
        <w:t>s</w:t>
      </w:r>
      <w:r>
        <w:rPr>
          <w:spacing w:val="-5"/>
          <w:w w:val="102"/>
          <w:sz w:val="22"/>
          <w:szCs w:val="22"/>
        </w:rPr>
        <w:t>i</w:t>
      </w:r>
      <w:r>
        <w:rPr>
          <w:spacing w:val="-3"/>
          <w:w w:val="102"/>
          <w:sz w:val="22"/>
          <w:szCs w:val="22"/>
        </w:rPr>
        <w:t>m</w:t>
      </w:r>
      <w:r>
        <w:rPr>
          <w:spacing w:val="5"/>
          <w:w w:val="102"/>
          <w:sz w:val="22"/>
          <w:szCs w:val="22"/>
        </w:rPr>
        <w:t>a</w:t>
      </w:r>
      <w:r>
        <w:rPr>
          <w:spacing w:val="-5"/>
          <w:w w:val="102"/>
          <w:sz w:val="22"/>
          <w:szCs w:val="22"/>
        </w:rPr>
        <w:t>l</w:t>
      </w:r>
      <w:proofErr w:type="spellEnd"/>
      <w:r>
        <w:rPr>
          <w:w w:val="102"/>
          <w:sz w:val="22"/>
          <w:szCs w:val="22"/>
        </w:rPr>
        <w:t>.</w:t>
      </w:r>
    </w:p>
    <w:p w:rsidR="006C59BD" w:rsidRDefault="006C59BD">
      <w:pPr>
        <w:spacing w:before="10" w:line="180" w:lineRule="exact"/>
        <w:rPr>
          <w:sz w:val="18"/>
          <w:szCs w:val="18"/>
        </w:rPr>
      </w:pPr>
    </w:p>
    <w:p w:rsidR="006C59BD" w:rsidRDefault="006C59BD">
      <w:pPr>
        <w:spacing w:line="200" w:lineRule="exact"/>
      </w:pPr>
    </w:p>
    <w:p w:rsidR="006C59BD" w:rsidRDefault="006C59BD">
      <w:pPr>
        <w:spacing w:line="200" w:lineRule="exact"/>
      </w:pPr>
    </w:p>
    <w:p w:rsidR="006C59BD" w:rsidRDefault="006C59BD">
      <w:pPr>
        <w:spacing w:line="200" w:lineRule="exact"/>
      </w:pPr>
    </w:p>
    <w:p w:rsidR="006C59BD" w:rsidRDefault="00AA0C8E">
      <w:pPr>
        <w:ind w:left="930" w:right="7048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Contoh</w:t>
      </w:r>
      <w:proofErr w:type="spellEnd"/>
      <w:r>
        <w:rPr>
          <w:spacing w:val="14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:</w:t>
      </w:r>
      <w:proofErr w:type="gramEnd"/>
    </w:p>
    <w:p w:rsidR="006C59BD" w:rsidRDefault="006C59BD">
      <w:pPr>
        <w:spacing w:before="6" w:line="120" w:lineRule="exact"/>
        <w:rPr>
          <w:sz w:val="13"/>
          <w:szCs w:val="13"/>
        </w:rPr>
      </w:pPr>
    </w:p>
    <w:p w:rsidR="006C59BD" w:rsidRDefault="00AA0C8E">
      <w:pPr>
        <w:ind w:left="930" w:right="6675"/>
        <w:jc w:val="both"/>
        <w:rPr>
          <w:sz w:val="22"/>
          <w:szCs w:val="22"/>
        </w:rPr>
      </w:pPr>
      <w:proofErr w:type="spellStart"/>
      <w:r>
        <w:rPr>
          <w:spacing w:val="-7"/>
          <w:sz w:val="22"/>
          <w:szCs w:val="22"/>
        </w:rPr>
        <w:t>v</w:t>
      </w:r>
      <w:r>
        <w:rPr>
          <w:sz w:val="22"/>
          <w:szCs w:val="22"/>
        </w:rPr>
        <w:t>ar</w:t>
      </w:r>
      <w:proofErr w:type="spellEnd"/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40</w:t>
      </w:r>
      <w:r>
        <w:rPr>
          <w:spacing w:val="4"/>
          <w:w w:val="102"/>
          <w:sz w:val="22"/>
          <w:szCs w:val="22"/>
        </w:rPr>
        <w:t>0</w:t>
      </w:r>
      <w:r>
        <w:rPr>
          <w:w w:val="102"/>
          <w:sz w:val="22"/>
          <w:szCs w:val="22"/>
        </w:rPr>
        <w:t>;</w:t>
      </w:r>
    </w:p>
    <w:p w:rsidR="006C59BD" w:rsidRDefault="006C59BD">
      <w:pPr>
        <w:spacing w:before="6" w:line="120" w:lineRule="exact"/>
        <w:rPr>
          <w:sz w:val="13"/>
          <w:szCs w:val="13"/>
        </w:rPr>
      </w:pPr>
    </w:p>
    <w:p w:rsidR="006C59BD" w:rsidRDefault="00AA0C8E">
      <w:pPr>
        <w:ind w:left="930" w:right="6564"/>
        <w:jc w:val="both"/>
        <w:rPr>
          <w:sz w:val="22"/>
          <w:szCs w:val="22"/>
        </w:rPr>
      </w:pPr>
      <w:proofErr w:type="spellStart"/>
      <w:r>
        <w:rPr>
          <w:spacing w:val="-7"/>
          <w:sz w:val="22"/>
          <w:szCs w:val="22"/>
        </w:rPr>
        <w:t>v</w:t>
      </w:r>
      <w:r>
        <w:rPr>
          <w:sz w:val="22"/>
          <w:szCs w:val="22"/>
        </w:rPr>
        <w:t>ar</w:t>
      </w:r>
      <w:proofErr w:type="spellEnd"/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0</w:t>
      </w:r>
      <w:r>
        <w:rPr>
          <w:w w:val="102"/>
          <w:sz w:val="22"/>
          <w:szCs w:val="22"/>
        </w:rPr>
        <w:t>x2</w:t>
      </w:r>
      <w:r>
        <w:rPr>
          <w:spacing w:val="4"/>
          <w:w w:val="102"/>
          <w:sz w:val="22"/>
          <w:szCs w:val="22"/>
        </w:rPr>
        <w:t>F</w:t>
      </w:r>
      <w:r>
        <w:rPr>
          <w:w w:val="102"/>
          <w:sz w:val="22"/>
          <w:szCs w:val="22"/>
        </w:rPr>
        <w:t>;</w:t>
      </w:r>
    </w:p>
    <w:p w:rsidR="006C59BD" w:rsidRDefault="006C59BD">
      <w:pPr>
        <w:spacing w:before="1" w:line="120" w:lineRule="exact"/>
        <w:rPr>
          <w:sz w:val="13"/>
          <w:szCs w:val="13"/>
        </w:rPr>
      </w:pPr>
    </w:p>
    <w:p w:rsidR="006C59BD" w:rsidRDefault="00AA0C8E">
      <w:pPr>
        <w:spacing w:line="373" w:lineRule="auto"/>
        <w:ind w:left="930" w:right="367"/>
        <w:rPr>
          <w:sz w:val="22"/>
          <w:szCs w:val="22"/>
        </w:rPr>
      </w:pPr>
      <w:proofErr w:type="spellStart"/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k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spacing w:val="7"/>
          <w:sz w:val="22"/>
          <w:szCs w:val="22"/>
        </w:rPr>
        <w:t>p</w:t>
      </w:r>
      <w:r>
        <w:rPr>
          <w:spacing w:val="-4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l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ra</w:t>
      </w:r>
      <w:r>
        <w:rPr>
          <w:spacing w:val="6"/>
          <w:sz w:val="22"/>
          <w:szCs w:val="22"/>
        </w:rPr>
        <w:t>s</w:t>
      </w:r>
      <w:r>
        <w:rPr>
          <w:spacing w:val="-5"/>
          <w:sz w:val="22"/>
          <w:szCs w:val="22"/>
        </w:rPr>
        <w:t>i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20"/>
          <w:sz w:val="22"/>
          <w:szCs w:val="22"/>
        </w:rPr>
        <w:t xml:space="preserve"> </w:t>
      </w:r>
      <w:proofErr w:type="spellStart"/>
      <w:r>
        <w:rPr>
          <w:spacing w:val="6"/>
          <w:sz w:val="22"/>
          <w:szCs w:val="22"/>
        </w:rPr>
        <w:t>t</w:t>
      </w:r>
      <w:r>
        <w:rPr>
          <w:spacing w:val="-5"/>
          <w:sz w:val="22"/>
          <w:szCs w:val="22"/>
        </w:rPr>
        <w:t>i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e</w:t>
      </w:r>
      <w:proofErr w:type="spellEnd"/>
      <w:r>
        <w:rPr>
          <w:spacing w:val="8"/>
          <w:sz w:val="22"/>
          <w:szCs w:val="22"/>
        </w:rPr>
        <w:t xml:space="preserve"> </w:t>
      </w:r>
      <w:proofErr w:type="spellStart"/>
      <w:r>
        <w:rPr>
          <w:spacing w:val="9"/>
          <w:sz w:val="22"/>
          <w:szCs w:val="22"/>
        </w:rPr>
        <w:t>b</w:t>
      </w:r>
      <w:r>
        <w:rPr>
          <w:spacing w:val="-5"/>
          <w:sz w:val="22"/>
          <w:szCs w:val="22"/>
        </w:rPr>
        <w:t>il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g</w:t>
      </w:r>
      <w:r>
        <w:rPr>
          <w:sz w:val="22"/>
          <w:szCs w:val="22"/>
        </w:rPr>
        <w:t>an</w:t>
      </w:r>
      <w:proofErr w:type="spellEnd"/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real,</w:t>
      </w:r>
      <w:r>
        <w:rPr>
          <w:spacing w:val="13"/>
          <w:sz w:val="22"/>
          <w:szCs w:val="22"/>
        </w:rPr>
        <w:t xml:space="preserve"> </w:t>
      </w:r>
      <w:proofErr w:type="spellStart"/>
      <w:r>
        <w:rPr>
          <w:spacing w:val="4"/>
          <w:sz w:val="22"/>
          <w:szCs w:val="22"/>
        </w:rPr>
        <w:t>d</w:t>
      </w:r>
      <w:r>
        <w:rPr>
          <w:spacing w:val="-4"/>
          <w:sz w:val="22"/>
          <w:szCs w:val="22"/>
        </w:rPr>
        <w:t>a</w:t>
      </w:r>
      <w:r>
        <w:rPr>
          <w:spacing w:val="7"/>
          <w:sz w:val="22"/>
          <w:szCs w:val="22"/>
        </w:rPr>
        <w:t>p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t</w:t>
      </w:r>
      <w:proofErr w:type="spellEnd"/>
      <w:r>
        <w:rPr>
          <w:spacing w:val="1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</w:t>
      </w:r>
      <w:r>
        <w:rPr>
          <w:spacing w:val="-4"/>
          <w:sz w:val="22"/>
          <w:szCs w:val="22"/>
        </w:rPr>
        <w:t>g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na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pacing w:val="26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nda</w:t>
      </w:r>
      <w:proofErr w:type="spellEnd"/>
      <w:r>
        <w:rPr>
          <w:spacing w:val="1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k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pacing w:val="19"/>
          <w:sz w:val="22"/>
          <w:szCs w:val="22"/>
        </w:rPr>
        <w:t xml:space="preserve"> </w:t>
      </w:r>
      <w:proofErr w:type="spellStart"/>
      <w:r>
        <w:rPr>
          <w:spacing w:val="-7"/>
          <w:w w:val="102"/>
          <w:sz w:val="22"/>
          <w:szCs w:val="22"/>
        </w:rPr>
        <w:t>n</w:t>
      </w:r>
      <w:r>
        <w:rPr>
          <w:spacing w:val="7"/>
          <w:w w:val="102"/>
          <w:sz w:val="22"/>
          <w:szCs w:val="22"/>
        </w:rPr>
        <w:t>o</w:t>
      </w:r>
      <w:r>
        <w:rPr>
          <w:w w:val="102"/>
          <w:sz w:val="22"/>
          <w:szCs w:val="22"/>
        </w:rPr>
        <w:t>t</w:t>
      </w:r>
      <w:r>
        <w:rPr>
          <w:spacing w:val="-4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si</w:t>
      </w:r>
      <w:proofErr w:type="spellEnd"/>
      <w:r>
        <w:rPr>
          <w:w w:val="10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r>
        <w:rPr>
          <w:spacing w:val="-5"/>
          <w:sz w:val="22"/>
          <w:szCs w:val="22"/>
        </w:rPr>
        <w:t>l</w:t>
      </w:r>
      <w:r>
        <w:rPr>
          <w:spacing w:val="7"/>
          <w:sz w:val="22"/>
          <w:szCs w:val="22"/>
        </w:rPr>
        <w:t>m</w:t>
      </w:r>
      <w:r>
        <w:rPr>
          <w:spacing w:val="-5"/>
          <w:sz w:val="22"/>
          <w:szCs w:val="22"/>
        </w:rPr>
        <w:t>i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h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(</w:t>
      </w:r>
      <w:proofErr w:type="spellStart"/>
      <w:r>
        <w:rPr>
          <w:sz w:val="22"/>
          <w:szCs w:val="22"/>
        </w:rPr>
        <w:t>notasi</w:t>
      </w:r>
      <w:proofErr w:type="spellEnd"/>
      <w:r>
        <w:rPr>
          <w:spacing w:val="7"/>
          <w:sz w:val="22"/>
          <w:szCs w:val="22"/>
        </w:rPr>
        <w:t xml:space="preserve"> E</w:t>
      </w:r>
      <w:proofErr w:type="gramStart"/>
      <w:r>
        <w:rPr>
          <w:sz w:val="22"/>
          <w:szCs w:val="22"/>
        </w:rPr>
        <w:t>)</w:t>
      </w:r>
      <w:r>
        <w:rPr>
          <w:spacing w:val="3"/>
          <w:sz w:val="22"/>
          <w:szCs w:val="22"/>
        </w:rPr>
        <w:t>.</w:t>
      </w:r>
      <w:proofErr w:type="spellStart"/>
      <w:r>
        <w:rPr>
          <w:sz w:val="22"/>
          <w:szCs w:val="22"/>
        </w:rPr>
        <w:t>Contoh</w:t>
      </w:r>
      <w:proofErr w:type="spellEnd"/>
      <w:proofErr w:type="gramEnd"/>
      <w:r>
        <w:rPr>
          <w:spacing w:val="19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:</w:t>
      </w:r>
    </w:p>
    <w:p w:rsidR="006C59BD" w:rsidRDefault="00AA0C8E">
      <w:pPr>
        <w:ind w:left="930" w:right="6008"/>
        <w:jc w:val="both"/>
        <w:rPr>
          <w:sz w:val="22"/>
          <w:szCs w:val="22"/>
        </w:rPr>
      </w:pPr>
      <w:proofErr w:type="spellStart"/>
      <w:r>
        <w:rPr>
          <w:spacing w:val="-7"/>
          <w:sz w:val="22"/>
          <w:szCs w:val="22"/>
        </w:rPr>
        <w:t>v</w:t>
      </w:r>
      <w:r>
        <w:rPr>
          <w:sz w:val="22"/>
          <w:szCs w:val="22"/>
        </w:rPr>
        <w:t>ar</w:t>
      </w:r>
      <w:proofErr w:type="spellEnd"/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8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3</w:t>
      </w:r>
      <w:r>
        <w:rPr>
          <w:spacing w:val="-5"/>
          <w:w w:val="102"/>
          <w:sz w:val="22"/>
          <w:szCs w:val="22"/>
        </w:rPr>
        <w:t>.</w:t>
      </w:r>
      <w:r>
        <w:rPr>
          <w:spacing w:val="2"/>
          <w:w w:val="102"/>
          <w:sz w:val="22"/>
          <w:szCs w:val="22"/>
        </w:rPr>
        <w:t>1</w:t>
      </w:r>
      <w:r>
        <w:rPr>
          <w:w w:val="102"/>
          <w:sz w:val="22"/>
          <w:szCs w:val="22"/>
        </w:rPr>
        <w:t>489356</w:t>
      </w:r>
      <w:r>
        <w:rPr>
          <w:spacing w:val="2"/>
          <w:w w:val="102"/>
          <w:sz w:val="22"/>
          <w:szCs w:val="22"/>
        </w:rPr>
        <w:t>7</w:t>
      </w:r>
      <w:r>
        <w:rPr>
          <w:w w:val="102"/>
          <w:sz w:val="22"/>
          <w:szCs w:val="22"/>
        </w:rPr>
        <w:t>;</w:t>
      </w:r>
    </w:p>
    <w:p w:rsidR="006C59BD" w:rsidRDefault="006C59BD">
      <w:pPr>
        <w:spacing w:before="6" w:line="120" w:lineRule="exact"/>
        <w:rPr>
          <w:sz w:val="13"/>
          <w:szCs w:val="13"/>
        </w:rPr>
      </w:pPr>
    </w:p>
    <w:p w:rsidR="006C59BD" w:rsidRDefault="00AA0C8E">
      <w:pPr>
        <w:ind w:left="930" w:right="5955"/>
        <w:jc w:val="both"/>
        <w:rPr>
          <w:sz w:val="22"/>
          <w:szCs w:val="22"/>
        </w:rPr>
      </w:pPr>
      <w:proofErr w:type="spellStart"/>
      <w:r>
        <w:rPr>
          <w:spacing w:val="-7"/>
          <w:sz w:val="22"/>
          <w:szCs w:val="22"/>
        </w:rPr>
        <w:t>v</w:t>
      </w:r>
      <w:r>
        <w:rPr>
          <w:sz w:val="22"/>
          <w:szCs w:val="22"/>
        </w:rPr>
        <w:t>ar</w:t>
      </w:r>
      <w:proofErr w:type="spellEnd"/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3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1</w:t>
      </w:r>
      <w:r>
        <w:rPr>
          <w:spacing w:val="-2"/>
          <w:w w:val="102"/>
          <w:sz w:val="22"/>
          <w:szCs w:val="22"/>
        </w:rPr>
        <w:t>.</w:t>
      </w:r>
      <w:r>
        <w:rPr>
          <w:w w:val="102"/>
          <w:sz w:val="22"/>
          <w:szCs w:val="22"/>
        </w:rPr>
        <w:t>2345</w:t>
      </w:r>
      <w:r>
        <w:rPr>
          <w:spacing w:val="7"/>
          <w:w w:val="102"/>
          <w:sz w:val="22"/>
          <w:szCs w:val="22"/>
        </w:rPr>
        <w:t>6</w:t>
      </w:r>
      <w:r>
        <w:rPr>
          <w:spacing w:val="-3"/>
          <w:w w:val="102"/>
          <w:sz w:val="22"/>
          <w:szCs w:val="22"/>
        </w:rPr>
        <w:t>E</w:t>
      </w:r>
      <w:r>
        <w:rPr>
          <w:spacing w:val="-2"/>
          <w:w w:val="102"/>
          <w:sz w:val="22"/>
          <w:szCs w:val="22"/>
        </w:rPr>
        <w:t>+</w:t>
      </w:r>
      <w:r>
        <w:rPr>
          <w:spacing w:val="7"/>
          <w:w w:val="102"/>
          <w:sz w:val="22"/>
          <w:szCs w:val="22"/>
        </w:rPr>
        <w:t>5</w:t>
      </w:r>
      <w:r>
        <w:rPr>
          <w:w w:val="102"/>
          <w:sz w:val="22"/>
          <w:szCs w:val="22"/>
        </w:rPr>
        <w:t>;</w:t>
      </w:r>
    </w:p>
    <w:p w:rsidR="006C59BD" w:rsidRDefault="006C59BD">
      <w:pPr>
        <w:spacing w:before="5" w:line="120" w:lineRule="exact"/>
        <w:rPr>
          <w:sz w:val="12"/>
          <w:szCs w:val="12"/>
        </w:rPr>
      </w:pPr>
    </w:p>
    <w:p w:rsidR="006C59BD" w:rsidRDefault="006C59BD">
      <w:pPr>
        <w:spacing w:line="200" w:lineRule="exact"/>
      </w:pPr>
    </w:p>
    <w:p w:rsidR="006C59BD" w:rsidRDefault="006C59BD">
      <w:pPr>
        <w:spacing w:line="200" w:lineRule="exact"/>
      </w:pPr>
    </w:p>
    <w:p w:rsidR="006C59BD" w:rsidRDefault="00AA0C8E">
      <w:pPr>
        <w:spacing w:line="368" w:lineRule="auto"/>
        <w:ind w:left="930" w:right="420"/>
        <w:rPr>
          <w:sz w:val="22"/>
          <w:szCs w:val="22"/>
        </w:rPr>
      </w:pPr>
      <w:proofErr w:type="spellStart"/>
      <w:r>
        <w:rPr>
          <w:sz w:val="22"/>
          <w:szCs w:val="22"/>
        </w:rPr>
        <w:t>U</w:t>
      </w:r>
      <w:r>
        <w:rPr>
          <w:spacing w:val="-7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7"/>
          <w:sz w:val="22"/>
          <w:szCs w:val="22"/>
        </w:rPr>
        <w:t>u</w:t>
      </w:r>
      <w:r>
        <w:rPr>
          <w:sz w:val="22"/>
          <w:szCs w:val="22"/>
        </w:rPr>
        <w:t>k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m</w:t>
      </w:r>
      <w:r>
        <w:rPr>
          <w:spacing w:val="5"/>
          <w:sz w:val="22"/>
          <w:szCs w:val="22"/>
        </w:rPr>
        <w:t>e</w:t>
      </w:r>
      <w:r>
        <w:rPr>
          <w:spacing w:val="-7"/>
          <w:sz w:val="22"/>
          <w:szCs w:val="22"/>
        </w:rPr>
        <w:t>n</w:t>
      </w:r>
      <w:r>
        <w:rPr>
          <w:spacing w:val="7"/>
          <w:sz w:val="22"/>
          <w:szCs w:val="22"/>
        </w:rPr>
        <w:t>d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k</w:t>
      </w:r>
      <w:r>
        <w:rPr>
          <w:spacing w:val="-3"/>
          <w:sz w:val="22"/>
          <w:szCs w:val="22"/>
        </w:rPr>
        <w:t>l</w:t>
      </w:r>
      <w:r>
        <w:rPr>
          <w:sz w:val="22"/>
          <w:szCs w:val="22"/>
        </w:rPr>
        <w:t>ar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si</w:t>
      </w:r>
      <w:r>
        <w:rPr>
          <w:spacing w:val="-4"/>
          <w:sz w:val="22"/>
          <w:szCs w:val="22"/>
        </w:rPr>
        <w:t>k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24"/>
          <w:sz w:val="22"/>
          <w:szCs w:val="22"/>
        </w:rPr>
        <w:t xml:space="preserve"> </w:t>
      </w:r>
      <w:proofErr w:type="spellStart"/>
      <w:r>
        <w:rPr>
          <w:spacing w:val="6"/>
          <w:sz w:val="22"/>
          <w:szCs w:val="22"/>
        </w:rPr>
        <w:t>t</w:t>
      </w:r>
      <w:r>
        <w:rPr>
          <w:spacing w:val="-5"/>
          <w:sz w:val="22"/>
          <w:szCs w:val="22"/>
        </w:rPr>
        <w:t>i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e</w:t>
      </w:r>
      <w:proofErr w:type="spellEnd"/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stri</w:t>
      </w:r>
      <w:r>
        <w:rPr>
          <w:spacing w:val="4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10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p</w:t>
      </w:r>
      <w:r>
        <w:rPr>
          <w:sz w:val="22"/>
          <w:szCs w:val="22"/>
        </w:rPr>
        <w:t>at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spacing w:val="7"/>
          <w:sz w:val="22"/>
          <w:szCs w:val="22"/>
        </w:rPr>
        <w:t>d</w:t>
      </w:r>
      <w:r>
        <w:rPr>
          <w:spacing w:val="-5"/>
          <w:sz w:val="22"/>
          <w:szCs w:val="22"/>
        </w:rPr>
        <w:t>il</w:t>
      </w:r>
      <w:r>
        <w:rPr>
          <w:spacing w:val="5"/>
          <w:sz w:val="22"/>
          <w:szCs w:val="22"/>
        </w:rPr>
        <w:t>a</w:t>
      </w:r>
      <w:r>
        <w:rPr>
          <w:spacing w:val="-7"/>
          <w:sz w:val="22"/>
          <w:szCs w:val="22"/>
        </w:rPr>
        <w:t>k</w:t>
      </w:r>
      <w:r>
        <w:rPr>
          <w:spacing w:val="7"/>
          <w:sz w:val="22"/>
          <w:szCs w:val="22"/>
        </w:rPr>
        <w:t>u</w:t>
      </w:r>
      <w:r>
        <w:rPr>
          <w:spacing w:val="-7"/>
          <w:sz w:val="22"/>
          <w:szCs w:val="22"/>
        </w:rPr>
        <w:t>k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18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ra</w:t>
      </w:r>
      <w:proofErr w:type="spellEnd"/>
      <w:r>
        <w:rPr>
          <w:spacing w:val="12"/>
          <w:sz w:val="22"/>
          <w:szCs w:val="22"/>
        </w:rPr>
        <w:t xml:space="preserve"> </w:t>
      </w:r>
      <w:proofErr w:type="spellStart"/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enul</w:t>
      </w:r>
      <w:r>
        <w:rPr>
          <w:spacing w:val="-5"/>
          <w:sz w:val="22"/>
          <w:szCs w:val="22"/>
        </w:rPr>
        <w:t>i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pacing w:val="2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 xml:space="preserve">string </w:t>
      </w:r>
      <w:proofErr w:type="spellStart"/>
      <w:r>
        <w:rPr>
          <w:spacing w:val="2"/>
          <w:sz w:val="22"/>
          <w:szCs w:val="22"/>
        </w:rPr>
        <w:t>d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ant</w:t>
      </w:r>
      <w:r>
        <w:rPr>
          <w:spacing w:val="-6"/>
          <w:sz w:val="22"/>
          <w:szCs w:val="22"/>
        </w:rPr>
        <w:t>a</w:t>
      </w:r>
      <w:r>
        <w:rPr>
          <w:sz w:val="22"/>
          <w:szCs w:val="22"/>
        </w:rPr>
        <w:t>ra</w:t>
      </w:r>
      <w:proofErr w:type="spellEnd"/>
      <w:r>
        <w:rPr>
          <w:spacing w:val="1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</w:t>
      </w:r>
      <w:r>
        <w:rPr>
          <w:spacing w:val="5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k</w:t>
      </w:r>
      <w:proofErr w:type="spellEnd"/>
      <w:r>
        <w:rPr>
          <w:spacing w:val="1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</w:t>
      </w:r>
      <w:r>
        <w:rPr>
          <w:spacing w:val="8"/>
          <w:sz w:val="22"/>
          <w:szCs w:val="22"/>
        </w:rPr>
        <w:t>u</w:t>
      </w:r>
      <w:r>
        <w:rPr>
          <w:spacing w:val="-7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5"/>
          <w:sz w:val="22"/>
          <w:szCs w:val="22"/>
        </w:rPr>
        <w:t>g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l</w:t>
      </w:r>
      <w:proofErr w:type="spellEnd"/>
      <w:r>
        <w:rPr>
          <w:spacing w:val="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('</w:t>
      </w:r>
      <w:r>
        <w:rPr>
          <w:sz w:val="22"/>
          <w:szCs w:val="22"/>
        </w:rPr>
        <w:t>)</w:t>
      </w:r>
      <w:r>
        <w:rPr>
          <w:spacing w:val="8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pacing w:val="8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tanda</w:t>
      </w:r>
      <w:proofErr w:type="spellEnd"/>
      <w:r>
        <w:rPr>
          <w:spacing w:val="9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etik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spacing w:val="4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proofErr w:type="spellEnd"/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4"/>
          <w:sz w:val="22"/>
          <w:szCs w:val="22"/>
        </w:rPr>
        <w:t>"</w:t>
      </w:r>
      <w:r>
        <w:rPr>
          <w:sz w:val="22"/>
          <w:szCs w:val="22"/>
        </w:rPr>
        <w:t>)</w:t>
      </w:r>
      <w:r>
        <w:rPr>
          <w:spacing w:val="9"/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C</w:t>
      </w:r>
      <w:r>
        <w:rPr>
          <w:spacing w:val="6"/>
          <w:sz w:val="22"/>
          <w:szCs w:val="22"/>
        </w:rPr>
        <w:t>o</w:t>
      </w:r>
      <w:r>
        <w:rPr>
          <w:spacing w:val="-7"/>
          <w:sz w:val="22"/>
          <w:szCs w:val="22"/>
        </w:rPr>
        <w:t>n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h</w:t>
      </w:r>
      <w:proofErr w:type="spellEnd"/>
      <w:r>
        <w:rPr>
          <w:spacing w:val="14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:</w:t>
      </w:r>
      <w:proofErr w:type="gramEnd"/>
    </w:p>
    <w:p w:rsidR="006C59BD" w:rsidRDefault="00AA0C8E">
      <w:pPr>
        <w:spacing w:before="5"/>
        <w:ind w:left="930" w:right="4831"/>
        <w:jc w:val="both"/>
        <w:rPr>
          <w:sz w:val="22"/>
          <w:szCs w:val="22"/>
        </w:rPr>
        <w:sectPr w:rsidR="006C59BD">
          <w:headerReference w:type="default" r:id="rId7"/>
          <w:footerReference w:type="default" r:id="rId8"/>
          <w:pgSz w:w="12240" w:h="15840"/>
          <w:pgMar w:top="900" w:right="1720" w:bottom="280" w:left="1720" w:header="706" w:footer="1066" w:gutter="0"/>
          <w:cols w:space="720"/>
        </w:sectPr>
      </w:pPr>
      <w:proofErr w:type="spellStart"/>
      <w:r>
        <w:rPr>
          <w:spacing w:val="-7"/>
          <w:sz w:val="22"/>
          <w:szCs w:val="22"/>
        </w:rPr>
        <w:t>v</w:t>
      </w:r>
      <w:r>
        <w:rPr>
          <w:sz w:val="22"/>
          <w:szCs w:val="22"/>
        </w:rPr>
        <w:t>ar</w:t>
      </w:r>
      <w:proofErr w:type="spellEnd"/>
      <w:r>
        <w:rPr>
          <w:spacing w:val="1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=</w:t>
      </w:r>
      <w:r>
        <w:rPr>
          <w:sz w:val="22"/>
          <w:szCs w:val="22"/>
        </w:rPr>
        <w:t>'</w:t>
      </w:r>
      <w:proofErr w:type="spellStart"/>
      <w:r>
        <w:rPr>
          <w:spacing w:val="-9"/>
          <w:sz w:val="22"/>
          <w:szCs w:val="22"/>
        </w:rPr>
        <w:t>C</w:t>
      </w:r>
      <w:r>
        <w:rPr>
          <w:spacing w:val="7"/>
          <w:sz w:val="22"/>
          <w:szCs w:val="22"/>
        </w:rPr>
        <w:t>o</w:t>
      </w:r>
      <w:r>
        <w:rPr>
          <w:spacing w:val="-7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7"/>
          <w:sz w:val="22"/>
          <w:szCs w:val="22"/>
        </w:rPr>
        <w:t>o</w:t>
      </w:r>
      <w:r>
        <w:rPr>
          <w:sz w:val="22"/>
          <w:szCs w:val="22"/>
        </w:rPr>
        <w:t>h</w:t>
      </w:r>
      <w:proofErr w:type="spellEnd"/>
      <w:r>
        <w:rPr>
          <w:spacing w:val="16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-7"/>
          <w:sz w:val="22"/>
          <w:szCs w:val="22"/>
        </w:rPr>
        <w:t>k</w:t>
      </w:r>
      <w:r>
        <w:rPr>
          <w:spacing w:val="-5"/>
          <w:sz w:val="22"/>
          <w:szCs w:val="22"/>
        </w:rPr>
        <w:t>l</w:t>
      </w:r>
      <w:r>
        <w:rPr>
          <w:sz w:val="22"/>
          <w:szCs w:val="22"/>
        </w:rPr>
        <w:t>ar</w:t>
      </w:r>
      <w:r>
        <w:rPr>
          <w:spacing w:val="3"/>
          <w:sz w:val="22"/>
          <w:szCs w:val="22"/>
        </w:rPr>
        <w:t>as</w:t>
      </w:r>
      <w:r>
        <w:rPr>
          <w:sz w:val="22"/>
          <w:szCs w:val="22"/>
        </w:rPr>
        <w:t>i</w:t>
      </w:r>
      <w:proofErr w:type="spellEnd"/>
      <w:r>
        <w:rPr>
          <w:spacing w:val="1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st</w:t>
      </w:r>
      <w:r>
        <w:rPr>
          <w:spacing w:val="6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in</w:t>
      </w:r>
      <w:r>
        <w:rPr>
          <w:spacing w:val="-5"/>
          <w:w w:val="102"/>
          <w:sz w:val="22"/>
          <w:szCs w:val="22"/>
        </w:rPr>
        <w:t>g</w:t>
      </w:r>
      <w:r>
        <w:rPr>
          <w:spacing w:val="3"/>
          <w:w w:val="102"/>
          <w:sz w:val="22"/>
          <w:szCs w:val="22"/>
        </w:rPr>
        <w:t>'</w:t>
      </w:r>
      <w:r>
        <w:rPr>
          <w:w w:val="102"/>
          <w:sz w:val="22"/>
          <w:szCs w:val="22"/>
        </w:rPr>
        <w:t>;</w:t>
      </w:r>
    </w:p>
    <w:p w:rsidR="006C59BD" w:rsidRDefault="006C59BD">
      <w:pPr>
        <w:spacing w:line="200" w:lineRule="exact"/>
      </w:pPr>
    </w:p>
    <w:p w:rsidR="006C59BD" w:rsidRDefault="006C59BD">
      <w:pPr>
        <w:spacing w:line="200" w:lineRule="exact"/>
      </w:pPr>
    </w:p>
    <w:p w:rsidR="006C59BD" w:rsidRDefault="006C59BD">
      <w:pPr>
        <w:spacing w:before="9" w:line="240" w:lineRule="exact"/>
        <w:rPr>
          <w:sz w:val="24"/>
          <w:szCs w:val="24"/>
        </w:rPr>
      </w:pPr>
    </w:p>
    <w:p w:rsidR="006C59BD" w:rsidRDefault="00AA0C8E">
      <w:pPr>
        <w:spacing w:before="36"/>
        <w:ind w:left="930" w:right="3223"/>
        <w:jc w:val="both"/>
        <w:rPr>
          <w:sz w:val="22"/>
          <w:szCs w:val="22"/>
        </w:rPr>
      </w:pPr>
      <w:proofErr w:type="spellStart"/>
      <w:r>
        <w:rPr>
          <w:spacing w:val="-7"/>
          <w:sz w:val="22"/>
          <w:szCs w:val="22"/>
        </w:rPr>
        <w:t>v</w:t>
      </w:r>
      <w:r>
        <w:rPr>
          <w:sz w:val="22"/>
          <w:szCs w:val="22"/>
        </w:rPr>
        <w:t>ar</w:t>
      </w:r>
      <w:proofErr w:type="spellEnd"/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str1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7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"</w:t>
      </w:r>
      <w:proofErr w:type="spellStart"/>
      <w:r>
        <w:rPr>
          <w:sz w:val="22"/>
          <w:szCs w:val="22"/>
        </w:rPr>
        <w:t>ca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a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spacing w:val="6"/>
          <w:sz w:val="22"/>
          <w:szCs w:val="22"/>
        </w:rPr>
        <w:t>i</w:t>
      </w:r>
      <w:r>
        <w:rPr>
          <w:spacing w:val="-7"/>
          <w:sz w:val="22"/>
          <w:szCs w:val="22"/>
        </w:rPr>
        <w:t>n</w:t>
      </w:r>
      <w:r>
        <w:rPr>
          <w:sz w:val="22"/>
          <w:szCs w:val="22"/>
        </w:rPr>
        <w:t>i</w:t>
      </w:r>
      <w:proofErr w:type="spellEnd"/>
      <w:r>
        <w:rPr>
          <w:spacing w:val="1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j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ga</w:t>
      </w:r>
      <w:r>
        <w:rPr>
          <w:spacing w:val="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sa</w:t>
      </w:r>
      <w:proofErr w:type="spellEnd"/>
      <w:r>
        <w:rPr>
          <w:spacing w:val="8"/>
          <w:sz w:val="22"/>
          <w:szCs w:val="22"/>
        </w:rPr>
        <w:t xml:space="preserve"> </w:t>
      </w:r>
      <w:proofErr w:type="spellStart"/>
      <w:r>
        <w:rPr>
          <w:spacing w:val="8"/>
          <w:sz w:val="22"/>
          <w:szCs w:val="22"/>
        </w:rPr>
        <w:t>u</w:t>
      </w:r>
      <w:r>
        <w:rPr>
          <w:spacing w:val="-7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7"/>
          <w:sz w:val="22"/>
          <w:szCs w:val="22"/>
        </w:rPr>
        <w:t>u</w:t>
      </w:r>
      <w:r>
        <w:rPr>
          <w:sz w:val="22"/>
          <w:szCs w:val="22"/>
        </w:rPr>
        <w:t>k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7"/>
          <w:sz w:val="22"/>
          <w:szCs w:val="22"/>
        </w:rPr>
        <w:t>n</w:t>
      </w:r>
      <w:r>
        <w:rPr>
          <w:spacing w:val="7"/>
          <w:sz w:val="22"/>
          <w:szCs w:val="22"/>
        </w:rPr>
        <w:t>u</w:t>
      </w:r>
      <w:r>
        <w:rPr>
          <w:sz w:val="22"/>
          <w:szCs w:val="22"/>
        </w:rPr>
        <w:t>l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s</w:t>
      </w:r>
      <w:proofErr w:type="spellEnd"/>
      <w:r>
        <w:rPr>
          <w:spacing w:val="15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st</w:t>
      </w:r>
      <w:r>
        <w:rPr>
          <w:spacing w:val="5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ing</w:t>
      </w:r>
      <w:r>
        <w:rPr>
          <w:spacing w:val="-6"/>
          <w:w w:val="102"/>
          <w:sz w:val="22"/>
          <w:szCs w:val="22"/>
        </w:rPr>
        <w:t>"</w:t>
      </w:r>
      <w:r>
        <w:rPr>
          <w:w w:val="102"/>
          <w:sz w:val="22"/>
          <w:szCs w:val="22"/>
        </w:rPr>
        <w:t>;</w:t>
      </w:r>
    </w:p>
    <w:p w:rsidR="006C59BD" w:rsidRDefault="006C59BD">
      <w:pPr>
        <w:spacing w:before="11" w:line="240" w:lineRule="exact"/>
        <w:rPr>
          <w:sz w:val="24"/>
          <w:szCs w:val="24"/>
        </w:rPr>
      </w:pPr>
    </w:p>
    <w:p w:rsidR="006C59BD" w:rsidRDefault="00AA0C8E">
      <w:pPr>
        <w:spacing w:line="368" w:lineRule="auto"/>
        <w:ind w:left="930" w:right="1363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pacing w:val="7"/>
          <w:sz w:val="22"/>
          <w:szCs w:val="22"/>
        </w:rPr>
        <w:t>p</w:t>
      </w:r>
      <w:r>
        <w:rPr>
          <w:sz w:val="22"/>
          <w:szCs w:val="22"/>
        </w:rPr>
        <w:t>e</w:t>
      </w:r>
      <w:proofErr w:type="spellEnd"/>
      <w:r>
        <w:rPr>
          <w:spacing w:val="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</w:t>
      </w:r>
      <w:r>
        <w:rPr>
          <w:spacing w:val="7"/>
          <w:sz w:val="22"/>
          <w:szCs w:val="22"/>
        </w:rPr>
        <w:t>o</w:t>
      </w:r>
      <w:r>
        <w:rPr>
          <w:spacing w:val="-5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1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</w:t>
      </w:r>
      <w:r>
        <w:rPr>
          <w:spacing w:val="5"/>
          <w:sz w:val="22"/>
          <w:szCs w:val="22"/>
        </w:rPr>
        <w:t>n</w:t>
      </w:r>
      <w:r>
        <w:rPr>
          <w:spacing w:val="-12"/>
          <w:sz w:val="22"/>
          <w:szCs w:val="22"/>
        </w:rPr>
        <w:t>y</w:t>
      </w:r>
      <w:r>
        <w:rPr>
          <w:sz w:val="22"/>
          <w:szCs w:val="22"/>
        </w:rPr>
        <w:t>a</w:t>
      </w:r>
      <w:proofErr w:type="spellEnd"/>
      <w:r>
        <w:rPr>
          <w:spacing w:val="11"/>
          <w:sz w:val="22"/>
          <w:szCs w:val="22"/>
        </w:rPr>
        <w:t xml:space="preserve"> </w:t>
      </w:r>
      <w:proofErr w:type="spellStart"/>
      <w:r>
        <w:rPr>
          <w:spacing w:val="4"/>
          <w:sz w:val="22"/>
          <w:szCs w:val="22"/>
        </w:rPr>
        <w:t>m</w:t>
      </w:r>
      <w:r>
        <w:rPr>
          <w:sz w:val="22"/>
          <w:szCs w:val="22"/>
        </w:rPr>
        <w:t>em</w:t>
      </w:r>
      <w:r>
        <w:rPr>
          <w:spacing w:val="5"/>
          <w:sz w:val="22"/>
          <w:szCs w:val="22"/>
        </w:rPr>
        <w:t>p</w:t>
      </w:r>
      <w:r>
        <w:rPr>
          <w:sz w:val="22"/>
          <w:szCs w:val="22"/>
        </w:rPr>
        <w:t>u</w:t>
      </w:r>
      <w:r>
        <w:rPr>
          <w:spacing w:val="5"/>
          <w:sz w:val="22"/>
          <w:szCs w:val="22"/>
        </w:rPr>
        <w:t>n</w:t>
      </w:r>
      <w:r>
        <w:rPr>
          <w:spacing w:val="-12"/>
          <w:sz w:val="22"/>
          <w:szCs w:val="22"/>
        </w:rPr>
        <w:t>y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i</w:t>
      </w:r>
      <w:proofErr w:type="spellEnd"/>
      <w:r>
        <w:rPr>
          <w:spacing w:val="17"/>
          <w:sz w:val="22"/>
          <w:szCs w:val="22"/>
        </w:rPr>
        <w:t xml:space="preserve"> </w:t>
      </w:r>
      <w:proofErr w:type="spellStart"/>
      <w:r>
        <w:rPr>
          <w:spacing w:val="4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5"/>
          <w:sz w:val="22"/>
          <w:szCs w:val="22"/>
        </w:rPr>
        <w:t>l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i</w:t>
      </w:r>
      <w:proofErr w:type="spellEnd"/>
      <w:r>
        <w:rPr>
          <w:spacing w:val="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r</w:t>
      </w:r>
      <w:r>
        <w:rPr>
          <w:spacing w:val="9"/>
          <w:sz w:val="22"/>
          <w:szCs w:val="22"/>
        </w:rPr>
        <w:t>u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u</w:t>
      </w:r>
      <w:proofErr w:type="spellEnd"/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Fa</w:t>
      </w:r>
      <w:r>
        <w:rPr>
          <w:spacing w:val="-5"/>
          <w:sz w:val="22"/>
          <w:szCs w:val="22"/>
        </w:rPr>
        <w:t>l</w:t>
      </w:r>
      <w:r>
        <w:rPr>
          <w:sz w:val="22"/>
          <w:szCs w:val="22"/>
        </w:rPr>
        <w:t>se.</w:t>
      </w:r>
      <w:r>
        <w:rPr>
          <w:spacing w:val="11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ipe</w:t>
      </w:r>
      <w:proofErr w:type="spellEnd"/>
      <w:r>
        <w:rPr>
          <w:spacing w:val="12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ni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spacing w:val="8"/>
          <w:w w:val="102"/>
          <w:sz w:val="22"/>
          <w:szCs w:val="22"/>
        </w:rPr>
        <w:t>b</w:t>
      </w:r>
      <w:r>
        <w:rPr>
          <w:spacing w:val="-5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a</w:t>
      </w:r>
      <w:r>
        <w:rPr>
          <w:spacing w:val="-6"/>
          <w:w w:val="102"/>
          <w:sz w:val="22"/>
          <w:szCs w:val="22"/>
        </w:rPr>
        <w:t>s</w:t>
      </w:r>
      <w:r>
        <w:rPr>
          <w:spacing w:val="5"/>
          <w:w w:val="102"/>
          <w:sz w:val="22"/>
          <w:szCs w:val="22"/>
        </w:rPr>
        <w:t>a</w:t>
      </w:r>
      <w:r>
        <w:rPr>
          <w:spacing w:val="2"/>
          <w:w w:val="102"/>
          <w:sz w:val="22"/>
          <w:szCs w:val="22"/>
        </w:rPr>
        <w:t>n</w:t>
      </w:r>
      <w:r>
        <w:rPr>
          <w:spacing w:val="-7"/>
          <w:w w:val="102"/>
          <w:sz w:val="22"/>
          <w:szCs w:val="22"/>
        </w:rPr>
        <w:t>y</w:t>
      </w:r>
      <w:r>
        <w:rPr>
          <w:w w:val="102"/>
          <w:sz w:val="22"/>
          <w:szCs w:val="22"/>
        </w:rPr>
        <w:t>a</w:t>
      </w:r>
      <w:proofErr w:type="spellEnd"/>
      <w:r>
        <w:rPr>
          <w:w w:val="102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gun</w:t>
      </w:r>
      <w:r>
        <w:rPr>
          <w:spacing w:val="3"/>
          <w:sz w:val="22"/>
          <w:szCs w:val="22"/>
        </w:rPr>
        <w:t>a</w:t>
      </w:r>
      <w:r>
        <w:rPr>
          <w:spacing w:val="-7"/>
          <w:sz w:val="22"/>
          <w:szCs w:val="22"/>
        </w:rPr>
        <w:t>k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18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pacing w:val="11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m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g</w:t>
      </w:r>
      <w:r>
        <w:rPr>
          <w:spacing w:val="5"/>
          <w:sz w:val="22"/>
          <w:szCs w:val="22"/>
        </w:rPr>
        <w:t>e</w:t>
      </w:r>
      <w:r>
        <w:rPr>
          <w:sz w:val="22"/>
          <w:szCs w:val="22"/>
        </w:rPr>
        <w:t>cek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tu</w:t>
      </w:r>
      <w:proofErr w:type="spellEnd"/>
      <w:r>
        <w:rPr>
          <w:spacing w:val="36"/>
          <w:sz w:val="22"/>
          <w:szCs w:val="22"/>
        </w:rPr>
        <w:t xml:space="preserve"> </w:t>
      </w:r>
      <w:proofErr w:type="spellStart"/>
      <w:r>
        <w:rPr>
          <w:spacing w:val="-7"/>
          <w:sz w:val="22"/>
          <w:szCs w:val="22"/>
        </w:rPr>
        <w:t>k</w:t>
      </w:r>
      <w:r>
        <w:rPr>
          <w:spacing w:val="7"/>
          <w:sz w:val="22"/>
          <w:szCs w:val="22"/>
        </w:rPr>
        <w:t>o</w:t>
      </w:r>
      <w:r>
        <w:rPr>
          <w:spacing w:val="-7"/>
          <w:sz w:val="22"/>
          <w:szCs w:val="22"/>
        </w:rPr>
        <w:t>n</w:t>
      </w:r>
      <w:r>
        <w:rPr>
          <w:spacing w:val="7"/>
          <w:sz w:val="22"/>
          <w:szCs w:val="22"/>
        </w:rPr>
        <w:t>d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si</w:t>
      </w:r>
      <w:proofErr w:type="spellEnd"/>
      <w:r>
        <w:rPr>
          <w:spacing w:val="8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pacing w:val="1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8"/>
          <w:sz w:val="22"/>
          <w:szCs w:val="22"/>
        </w:rPr>
        <w:t>d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>.</w:t>
      </w:r>
      <w:r>
        <w:rPr>
          <w:spacing w:val="16"/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Cont</w:t>
      </w:r>
      <w:r>
        <w:rPr>
          <w:spacing w:val="6"/>
          <w:sz w:val="22"/>
          <w:szCs w:val="22"/>
        </w:rPr>
        <w:t>o</w:t>
      </w:r>
      <w:r>
        <w:rPr>
          <w:sz w:val="22"/>
          <w:szCs w:val="22"/>
        </w:rPr>
        <w:t>h</w:t>
      </w:r>
      <w:proofErr w:type="spellEnd"/>
      <w:r>
        <w:rPr>
          <w:spacing w:val="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:</w:t>
      </w:r>
      <w:proofErr w:type="gramEnd"/>
    </w:p>
    <w:p w:rsidR="006C59BD" w:rsidRDefault="00AA0C8E">
      <w:pPr>
        <w:spacing w:before="5"/>
        <w:ind w:left="930" w:right="6252"/>
        <w:jc w:val="both"/>
        <w:rPr>
          <w:sz w:val="22"/>
          <w:szCs w:val="22"/>
        </w:rPr>
      </w:pPr>
      <w:proofErr w:type="spellStart"/>
      <w:r>
        <w:rPr>
          <w:spacing w:val="-7"/>
          <w:sz w:val="22"/>
          <w:szCs w:val="22"/>
        </w:rPr>
        <w:t>v</w:t>
      </w:r>
      <w:r>
        <w:rPr>
          <w:sz w:val="22"/>
          <w:szCs w:val="22"/>
        </w:rPr>
        <w:t>ar</w:t>
      </w:r>
      <w:proofErr w:type="spellEnd"/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(</w:t>
      </w:r>
      <w:r>
        <w:rPr>
          <w:sz w:val="22"/>
          <w:szCs w:val="22"/>
        </w:rPr>
        <w:t>B &gt;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8</w:t>
      </w:r>
      <w:r>
        <w:rPr>
          <w:w w:val="102"/>
          <w:sz w:val="22"/>
          <w:szCs w:val="22"/>
        </w:rPr>
        <w:t>0</w:t>
      </w:r>
      <w:r>
        <w:rPr>
          <w:spacing w:val="4"/>
          <w:w w:val="102"/>
          <w:sz w:val="22"/>
          <w:szCs w:val="22"/>
        </w:rPr>
        <w:t>)</w:t>
      </w:r>
      <w:r>
        <w:rPr>
          <w:w w:val="102"/>
          <w:sz w:val="22"/>
          <w:szCs w:val="22"/>
        </w:rPr>
        <w:t>;</w:t>
      </w:r>
    </w:p>
    <w:p w:rsidR="006C59BD" w:rsidRDefault="006C59BD">
      <w:pPr>
        <w:spacing w:before="6" w:line="120" w:lineRule="exact"/>
        <w:rPr>
          <w:sz w:val="13"/>
          <w:szCs w:val="13"/>
        </w:rPr>
      </w:pPr>
    </w:p>
    <w:p w:rsidR="006C59BD" w:rsidRDefault="00AA0C8E">
      <w:pPr>
        <w:spacing w:line="282" w:lineRule="auto"/>
        <w:ind w:left="930" w:right="1072"/>
        <w:rPr>
          <w:sz w:val="22"/>
          <w:szCs w:val="22"/>
        </w:rPr>
      </w:pPr>
      <w:proofErr w:type="spellStart"/>
      <w:r>
        <w:rPr>
          <w:spacing w:val="-4"/>
          <w:sz w:val="22"/>
          <w:szCs w:val="22"/>
        </w:rPr>
        <w:t>c</w:t>
      </w:r>
      <w:r>
        <w:rPr>
          <w:spacing w:val="7"/>
          <w:sz w:val="22"/>
          <w:szCs w:val="22"/>
        </w:rPr>
        <w:t>o</w:t>
      </w:r>
      <w:r>
        <w:rPr>
          <w:spacing w:val="-7"/>
          <w:sz w:val="22"/>
          <w:szCs w:val="22"/>
        </w:rPr>
        <w:t>n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oh</w:t>
      </w:r>
      <w:proofErr w:type="spellEnd"/>
      <w:r>
        <w:rPr>
          <w:spacing w:val="13"/>
          <w:sz w:val="22"/>
          <w:szCs w:val="22"/>
        </w:rPr>
        <w:t xml:space="preserve"> </w:t>
      </w:r>
      <w:proofErr w:type="spellStart"/>
      <w:r>
        <w:rPr>
          <w:spacing w:val="4"/>
          <w:sz w:val="22"/>
          <w:szCs w:val="22"/>
        </w:rPr>
        <w:t>d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atas</w:t>
      </w:r>
      <w:proofErr w:type="spellEnd"/>
      <w:r>
        <w:rPr>
          <w:spacing w:val="11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m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nu</w:t>
      </w:r>
      <w:r>
        <w:rPr>
          <w:spacing w:val="2"/>
          <w:sz w:val="22"/>
          <w:szCs w:val="22"/>
        </w:rPr>
        <w:t>n</w:t>
      </w:r>
      <w:r>
        <w:rPr>
          <w:spacing w:val="-5"/>
          <w:sz w:val="22"/>
          <w:szCs w:val="22"/>
        </w:rPr>
        <w:t>j</w:t>
      </w:r>
      <w:r>
        <w:rPr>
          <w:spacing w:val="7"/>
          <w:sz w:val="22"/>
          <w:szCs w:val="22"/>
        </w:rPr>
        <w:t>u</w:t>
      </w:r>
      <w:r>
        <w:rPr>
          <w:sz w:val="22"/>
          <w:szCs w:val="22"/>
        </w:rPr>
        <w:t>k</w:t>
      </w:r>
      <w:r>
        <w:rPr>
          <w:spacing w:val="-5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pacing w:val="2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wa</w:t>
      </w:r>
      <w:proofErr w:type="spellEnd"/>
      <w:r>
        <w:rPr>
          <w:spacing w:val="9"/>
          <w:sz w:val="22"/>
          <w:szCs w:val="22"/>
        </w:rPr>
        <w:t xml:space="preserve"> </w:t>
      </w:r>
      <w:proofErr w:type="spellStart"/>
      <w:r>
        <w:rPr>
          <w:spacing w:val="6"/>
          <w:sz w:val="22"/>
          <w:szCs w:val="22"/>
        </w:rPr>
        <w:t>j</w:t>
      </w:r>
      <w:r>
        <w:rPr>
          <w:sz w:val="22"/>
          <w:szCs w:val="22"/>
        </w:rPr>
        <w:t>i</w:t>
      </w:r>
      <w:r>
        <w:rPr>
          <w:spacing w:val="-8"/>
          <w:sz w:val="22"/>
          <w:szCs w:val="22"/>
        </w:rPr>
        <w:t>k</w:t>
      </w:r>
      <w:r>
        <w:rPr>
          <w:sz w:val="22"/>
          <w:szCs w:val="22"/>
        </w:rPr>
        <w:t>a</w:t>
      </w:r>
      <w:proofErr w:type="spellEnd"/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4"/>
          <w:sz w:val="22"/>
          <w:szCs w:val="22"/>
        </w:rPr>
        <w:t xml:space="preserve"> </w:t>
      </w:r>
      <w:proofErr w:type="spellStart"/>
      <w:r>
        <w:rPr>
          <w:spacing w:val="6"/>
          <w:sz w:val="22"/>
          <w:szCs w:val="22"/>
        </w:rPr>
        <w:t>l</w:t>
      </w:r>
      <w:r>
        <w:rPr>
          <w:spacing w:val="-4"/>
          <w:sz w:val="22"/>
          <w:szCs w:val="22"/>
        </w:rPr>
        <w:t>e</w:t>
      </w:r>
      <w:r>
        <w:rPr>
          <w:spacing w:val="7"/>
          <w:sz w:val="22"/>
          <w:szCs w:val="22"/>
        </w:rPr>
        <w:t>b</w:t>
      </w:r>
      <w:r>
        <w:rPr>
          <w:sz w:val="22"/>
          <w:szCs w:val="22"/>
        </w:rPr>
        <w:t>ih</w:t>
      </w:r>
      <w:proofErr w:type="spellEnd"/>
      <w:r>
        <w:rPr>
          <w:spacing w:val="9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es</w:t>
      </w:r>
      <w:r>
        <w:rPr>
          <w:spacing w:val="-5"/>
          <w:sz w:val="22"/>
          <w:szCs w:val="22"/>
        </w:rPr>
        <w:t>a</w:t>
      </w:r>
      <w:r>
        <w:rPr>
          <w:sz w:val="22"/>
          <w:szCs w:val="22"/>
        </w:rPr>
        <w:t>r</w:t>
      </w:r>
      <w:proofErr w:type="spellEnd"/>
      <w:r>
        <w:rPr>
          <w:spacing w:val="13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ari</w:t>
      </w:r>
      <w:proofErr w:type="spellEnd"/>
      <w:r>
        <w:rPr>
          <w:spacing w:val="6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9</w:t>
      </w:r>
      <w:r>
        <w:rPr>
          <w:sz w:val="22"/>
          <w:szCs w:val="22"/>
        </w:rPr>
        <w:t>0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</w:t>
      </w:r>
      <w:r>
        <w:rPr>
          <w:spacing w:val="-6"/>
          <w:sz w:val="22"/>
          <w:szCs w:val="22"/>
        </w:rPr>
        <w:t>k</w:t>
      </w:r>
      <w:r>
        <w:rPr>
          <w:sz w:val="22"/>
          <w:szCs w:val="22"/>
        </w:rPr>
        <w:t>a</w:t>
      </w:r>
      <w:proofErr w:type="spellEnd"/>
      <w:r>
        <w:rPr>
          <w:spacing w:val="11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A </w:t>
      </w:r>
      <w:r>
        <w:rPr>
          <w:spacing w:val="9"/>
          <w:sz w:val="22"/>
          <w:szCs w:val="22"/>
        </w:rPr>
        <w:t xml:space="preserve"> </w:t>
      </w:r>
      <w:proofErr w:type="spellStart"/>
      <w:r>
        <w:rPr>
          <w:w w:val="102"/>
          <w:sz w:val="22"/>
          <w:szCs w:val="22"/>
        </w:rPr>
        <w:t>ak</w:t>
      </w:r>
      <w:r>
        <w:rPr>
          <w:spacing w:val="-5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</w:t>
      </w:r>
      <w:proofErr w:type="spellEnd"/>
      <w:proofErr w:type="gramEnd"/>
      <w:r>
        <w:rPr>
          <w:w w:val="102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er</w:t>
      </w:r>
      <w:r>
        <w:rPr>
          <w:spacing w:val="-5"/>
          <w:sz w:val="22"/>
          <w:szCs w:val="22"/>
        </w:rPr>
        <w:t>n</w:t>
      </w:r>
      <w:r>
        <w:rPr>
          <w:spacing w:val="4"/>
          <w:sz w:val="22"/>
          <w:szCs w:val="22"/>
        </w:rPr>
        <w:t>i</w:t>
      </w:r>
      <w:r>
        <w:rPr>
          <w:spacing w:val="-5"/>
          <w:sz w:val="22"/>
          <w:szCs w:val="22"/>
        </w:rPr>
        <w:t>l</w:t>
      </w:r>
      <w:r>
        <w:rPr>
          <w:sz w:val="22"/>
          <w:szCs w:val="22"/>
        </w:rPr>
        <w:t>ai</w:t>
      </w:r>
      <w:proofErr w:type="spellEnd"/>
      <w:r>
        <w:rPr>
          <w:spacing w:val="14"/>
          <w:sz w:val="22"/>
          <w:szCs w:val="22"/>
        </w:rPr>
        <w:t xml:space="preserve"> </w:t>
      </w:r>
      <w:r>
        <w:rPr>
          <w:spacing w:val="3"/>
          <w:w w:val="102"/>
          <w:sz w:val="22"/>
          <w:szCs w:val="22"/>
        </w:rPr>
        <w:t>T</w:t>
      </w:r>
      <w:r>
        <w:rPr>
          <w:spacing w:val="-3"/>
          <w:w w:val="102"/>
          <w:sz w:val="22"/>
          <w:szCs w:val="22"/>
        </w:rPr>
        <w:t>r</w:t>
      </w:r>
      <w:r>
        <w:rPr>
          <w:spacing w:val="2"/>
          <w:w w:val="102"/>
          <w:sz w:val="22"/>
          <w:szCs w:val="22"/>
        </w:rPr>
        <w:t>u</w:t>
      </w:r>
      <w:r>
        <w:rPr>
          <w:w w:val="102"/>
          <w:sz w:val="22"/>
          <w:szCs w:val="22"/>
        </w:rPr>
        <w:t>e.</w:t>
      </w:r>
    </w:p>
    <w:p w:rsidR="006C59BD" w:rsidRDefault="006C59BD">
      <w:pPr>
        <w:spacing w:before="7" w:line="100" w:lineRule="exact"/>
        <w:rPr>
          <w:sz w:val="11"/>
          <w:szCs w:val="11"/>
        </w:rPr>
      </w:pPr>
    </w:p>
    <w:p w:rsidR="006C59BD" w:rsidRDefault="00AA0C8E">
      <w:pPr>
        <w:spacing w:line="368" w:lineRule="auto"/>
        <w:ind w:left="930" w:right="834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pacing w:val="7"/>
          <w:sz w:val="22"/>
          <w:szCs w:val="22"/>
        </w:rPr>
        <w:t>p</w:t>
      </w:r>
      <w:r>
        <w:rPr>
          <w:sz w:val="22"/>
          <w:szCs w:val="22"/>
        </w:rPr>
        <w:t>e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N</w:t>
      </w:r>
      <w:r>
        <w:rPr>
          <w:spacing w:val="7"/>
          <w:sz w:val="22"/>
          <w:szCs w:val="22"/>
        </w:rPr>
        <w:t>u</w:t>
      </w:r>
      <w:r>
        <w:rPr>
          <w:spacing w:val="-5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4"/>
          <w:sz w:val="22"/>
          <w:szCs w:val="22"/>
        </w:rPr>
        <w:t xml:space="preserve"> </w:t>
      </w:r>
      <w:proofErr w:type="spellStart"/>
      <w:r>
        <w:rPr>
          <w:spacing w:val="8"/>
          <w:sz w:val="22"/>
          <w:szCs w:val="22"/>
        </w:rPr>
        <w:t>d</w:t>
      </w:r>
      <w:r>
        <w:rPr>
          <w:spacing w:val="-5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5"/>
          <w:sz w:val="22"/>
          <w:szCs w:val="22"/>
        </w:rPr>
        <w:t>n</w:t>
      </w:r>
      <w:r>
        <w:rPr>
          <w:sz w:val="22"/>
          <w:szCs w:val="22"/>
        </w:rPr>
        <w:t>akan</w:t>
      </w:r>
      <w:proofErr w:type="spellEnd"/>
      <w:r>
        <w:rPr>
          <w:spacing w:val="16"/>
          <w:sz w:val="22"/>
          <w:szCs w:val="22"/>
        </w:rPr>
        <w:t xml:space="preserve"> </w:t>
      </w:r>
      <w:proofErr w:type="spellStart"/>
      <w:r>
        <w:rPr>
          <w:spacing w:val="8"/>
          <w:sz w:val="22"/>
          <w:szCs w:val="22"/>
        </w:rPr>
        <w:t>u</w:t>
      </w:r>
      <w:r>
        <w:rPr>
          <w:spacing w:val="-7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7"/>
          <w:sz w:val="22"/>
          <w:szCs w:val="22"/>
        </w:rPr>
        <w:t>u</w:t>
      </w:r>
      <w:r>
        <w:rPr>
          <w:sz w:val="22"/>
          <w:szCs w:val="22"/>
        </w:rPr>
        <w:t>k</w:t>
      </w:r>
      <w:proofErr w:type="spellEnd"/>
      <w:r>
        <w:rPr>
          <w:spacing w:val="10"/>
          <w:sz w:val="22"/>
          <w:szCs w:val="22"/>
        </w:rPr>
        <w:t xml:space="preserve"> </w:t>
      </w:r>
      <w:proofErr w:type="spellStart"/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er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pres</w:t>
      </w:r>
      <w:r>
        <w:rPr>
          <w:spacing w:val="-6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5"/>
          <w:sz w:val="22"/>
          <w:szCs w:val="22"/>
        </w:rPr>
        <w:t>a</w:t>
      </w:r>
      <w:r>
        <w:rPr>
          <w:spacing w:val="-6"/>
          <w:sz w:val="22"/>
          <w:szCs w:val="22"/>
        </w:rPr>
        <w:t>s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2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</w:t>
      </w:r>
      <w:r>
        <w:rPr>
          <w:spacing w:val="6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4"/>
          <w:sz w:val="22"/>
          <w:szCs w:val="22"/>
        </w:rPr>
        <w:t>a</w:t>
      </w:r>
      <w:r>
        <w:rPr>
          <w:spacing w:val="7"/>
          <w:sz w:val="22"/>
          <w:szCs w:val="22"/>
        </w:rPr>
        <w:t>b</w:t>
      </w:r>
      <w:r>
        <w:rPr>
          <w:sz w:val="22"/>
          <w:szCs w:val="22"/>
        </w:rPr>
        <w:t>el</w:t>
      </w:r>
      <w:proofErr w:type="spellEnd"/>
      <w:r>
        <w:rPr>
          <w:spacing w:val="1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</w:t>
      </w:r>
      <w:proofErr w:type="spellEnd"/>
      <w:r>
        <w:rPr>
          <w:spacing w:val="1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i</w:t>
      </w:r>
      <w:r>
        <w:rPr>
          <w:spacing w:val="7"/>
          <w:sz w:val="22"/>
          <w:szCs w:val="22"/>
        </w:rPr>
        <w:t>b</w:t>
      </w:r>
      <w:r>
        <w:rPr>
          <w:sz w:val="22"/>
          <w:szCs w:val="22"/>
        </w:rPr>
        <w:t>eri</w:t>
      </w:r>
      <w:proofErr w:type="spellEnd"/>
      <w:r>
        <w:rPr>
          <w:spacing w:val="9"/>
          <w:sz w:val="22"/>
          <w:szCs w:val="22"/>
        </w:rPr>
        <w:t xml:space="preserve"> </w:t>
      </w:r>
      <w:proofErr w:type="spellStart"/>
      <w:r>
        <w:rPr>
          <w:w w:val="102"/>
          <w:sz w:val="22"/>
          <w:szCs w:val="22"/>
        </w:rPr>
        <w:t>n</w:t>
      </w:r>
      <w:r>
        <w:rPr>
          <w:spacing w:val="3"/>
          <w:w w:val="102"/>
          <w:sz w:val="22"/>
          <w:szCs w:val="22"/>
        </w:rPr>
        <w:t>i</w:t>
      </w:r>
      <w:r>
        <w:rPr>
          <w:spacing w:val="-5"/>
          <w:w w:val="102"/>
          <w:sz w:val="22"/>
          <w:szCs w:val="22"/>
        </w:rPr>
        <w:t>l</w:t>
      </w:r>
      <w:r>
        <w:rPr>
          <w:w w:val="102"/>
          <w:sz w:val="22"/>
          <w:szCs w:val="22"/>
        </w:rPr>
        <w:t>ai</w:t>
      </w:r>
      <w:proofErr w:type="spellEnd"/>
      <w:r>
        <w:rPr>
          <w:w w:val="102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wal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spacing w:val="3"/>
          <w:w w:val="102"/>
          <w:sz w:val="22"/>
          <w:szCs w:val="22"/>
        </w:rPr>
        <w:t>(</w:t>
      </w:r>
      <w:proofErr w:type="spellStart"/>
      <w:r>
        <w:rPr>
          <w:w w:val="102"/>
          <w:sz w:val="22"/>
          <w:szCs w:val="22"/>
        </w:rPr>
        <w:t>ini</w:t>
      </w:r>
      <w:r>
        <w:rPr>
          <w:spacing w:val="5"/>
          <w:w w:val="102"/>
          <w:sz w:val="22"/>
          <w:szCs w:val="22"/>
        </w:rPr>
        <w:t>s</w:t>
      </w:r>
      <w:r>
        <w:rPr>
          <w:spacing w:val="-5"/>
          <w:w w:val="102"/>
          <w:sz w:val="22"/>
          <w:szCs w:val="22"/>
        </w:rPr>
        <w:t>i</w:t>
      </w:r>
      <w:r>
        <w:rPr>
          <w:spacing w:val="5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l</w:t>
      </w:r>
      <w:r>
        <w:rPr>
          <w:spacing w:val="-5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s</w:t>
      </w:r>
      <w:r>
        <w:rPr>
          <w:spacing w:val="4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si</w:t>
      </w:r>
      <w:proofErr w:type="spellEnd"/>
      <w:r>
        <w:rPr>
          <w:w w:val="102"/>
          <w:sz w:val="22"/>
          <w:szCs w:val="22"/>
        </w:rPr>
        <w:t>).</w:t>
      </w:r>
    </w:p>
    <w:p w:rsidR="006C59BD" w:rsidRDefault="006C59BD">
      <w:pPr>
        <w:spacing w:before="7" w:line="180" w:lineRule="exact"/>
        <w:rPr>
          <w:sz w:val="19"/>
          <w:szCs w:val="19"/>
        </w:rPr>
      </w:pPr>
    </w:p>
    <w:p w:rsidR="006C59BD" w:rsidRDefault="00AA0C8E">
      <w:pPr>
        <w:ind w:left="930" w:right="6159"/>
        <w:jc w:val="both"/>
        <w:rPr>
          <w:rFonts w:ascii="Segoe UI" w:eastAsia="Segoe UI" w:hAnsi="Segoe UI" w:cs="Segoe UI"/>
          <w:sz w:val="24"/>
          <w:szCs w:val="24"/>
        </w:rPr>
      </w:pPr>
      <w:proofErr w:type="spellStart"/>
      <w:r>
        <w:rPr>
          <w:rFonts w:ascii="Segoe UI" w:eastAsia="Segoe UI" w:hAnsi="Segoe UI" w:cs="Segoe UI"/>
          <w:color w:val="5B9BD4"/>
          <w:spacing w:val="-3"/>
          <w:w w:val="110"/>
          <w:sz w:val="24"/>
          <w:szCs w:val="24"/>
        </w:rPr>
        <w:t>J</w:t>
      </w:r>
      <w:r>
        <w:rPr>
          <w:rFonts w:ascii="Segoe UI" w:eastAsia="Segoe UI" w:hAnsi="Segoe UI" w:cs="Segoe UI"/>
          <w:color w:val="5B9BD4"/>
          <w:spacing w:val="3"/>
          <w:w w:val="110"/>
          <w:sz w:val="24"/>
          <w:szCs w:val="24"/>
        </w:rPr>
        <w:t>e</w:t>
      </w:r>
      <w:r>
        <w:rPr>
          <w:rFonts w:ascii="Segoe UI" w:eastAsia="Segoe UI" w:hAnsi="Segoe UI" w:cs="Segoe UI"/>
          <w:color w:val="5B9BD4"/>
          <w:w w:val="110"/>
          <w:sz w:val="24"/>
          <w:szCs w:val="24"/>
        </w:rPr>
        <w:t>n</w:t>
      </w:r>
      <w:r>
        <w:rPr>
          <w:rFonts w:ascii="Segoe UI" w:eastAsia="Segoe UI" w:hAnsi="Segoe UI" w:cs="Segoe UI"/>
          <w:color w:val="5B9BD4"/>
          <w:spacing w:val="4"/>
          <w:w w:val="110"/>
          <w:sz w:val="24"/>
          <w:szCs w:val="24"/>
        </w:rPr>
        <w:t>i</w:t>
      </w:r>
      <w:r>
        <w:rPr>
          <w:rFonts w:ascii="Segoe UI" w:eastAsia="Segoe UI" w:hAnsi="Segoe UI" w:cs="Segoe UI"/>
          <w:color w:val="5B9BD4"/>
          <w:w w:val="110"/>
          <w:sz w:val="24"/>
          <w:szCs w:val="24"/>
        </w:rPr>
        <w:t>s</w:t>
      </w:r>
      <w:proofErr w:type="spellEnd"/>
      <w:r>
        <w:rPr>
          <w:rFonts w:ascii="Segoe UI" w:eastAsia="Segoe UI" w:hAnsi="Segoe UI" w:cs="Segoe UI"/>
          <w:color w:val="5B9BD4"/>
          <w:spacing w:val="-8"/>
          <w:w w:val="110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5B9BD4"/>
          <w:spacing w:val="2"/>
          <w:w w:val="102"/>
          <w:sz w:val="24"/>
          <w:szCs w:val="24"/>
        </w:rPr>
        <w:t>O</w:t>
      </w:r>
      <w:r>
        <w:rPr>
          <w:rFonts w:ascii="Segoe UI" w:eastAsia="Segoe UI" w:hAnsi="Segoe UI" w:cs="Segoe UI"/>
          <w:color w:val="5B9BD4"/>
          <w:spacing w:val="3"/>
          <w:w w:val="107"/>
          <w:sz w:val="24"/>
          <w:szCs w:val="24"/>
        </w:rPr>
        <w:t>p</w:t>
      </w:r>
      <w:r>
        <w:rPr>
          <w:rFonts w:ascii="Segoe UI" w:eastAsia="Segoe UI" w:hAnsi="Segoe UI" w:cs="Segoe UI"/>
          <w:color w:val="5B9BD4"/>
          <w:spacing w:val="3"/>
          <w:w w:val="105"/>
          <w:sz w:val="24"/>
          <w:szCs w:val="24"/>
        </w:rPr>
        <w:t>e</w:t>
      </w:r>
      <w:r>
        <w:rPr>
          <w:rFonts w:ascii="Segoe UI" w:eastAsia="Segoe UI" w:hAnsi="Segoe UI" w:cs="Segoe UI"/>
          <w:color w:val="5B9BD4"/>
          <w:w w:val="111"/>
          <w:sz w:val="24"/>
          <w:szCs w:val="24"/>
        </w:rPr>
        <w:t>r</w:t>
      </w:r>
      <w:r>
        <w:rPr>
          <w:rFonts w:ascii="Segoe UI" w:eastAsia="Segoe UI" w:hAnsi="Segoe UI" w:cs="Segoe UI"/>
          <w:color w:val="5B9BD4"/>
          <w:spacing w:val="-2"/>
          <w:w w:val="111"/>
          <w:sz w:val="24"/>
          <w:szCs w:val="24"/>
        </w:rPr>
        <w:t>a</w:t>
      </w:r>
      <w:r>
        <w:rPr>
          <w:rFonts w:ascii="Segoe UI" w:eastAsia="Segoe UI" w:hAnsi="Segoe UI" w:cs="Segoe UI"/>
          <w:color w:val="5B9BD4"/>
          <w:w w:val="111"/>
          <w:sz w:val="24"/>
          <w:szCs w:val="24"/>
        </w:rPr>
        <w:t>tor</w:t>
      </w:r>
    </w:p>
    <w:p w:rsidR="006C59BD" w:rsidRDefault="006C59BD">
      <w:pPr>
        <w:spacing w:before="1" w:line="280" w:lineRule="exact"/>
        <w:rPr>
          <w:sz w:val="28"/>
          <w:szCs w:val="28"/>
        </w:rPr>
      </w:pPr>
    </w:p>
    <w:p w:rsidR="006C59BD" w:rsidRDefault="00AA0C8E">
      <w:pPr>
        <w:ind w:left="930" w:right="3762"/>
        <w:jc w:val="both"/>
        <w:rPr>
          <w:sz w:val="22"/>
          <w:szCs w:val="22"/>
        </w:rPr>
      </w:pPr>
      <w:proofErr w:type="spellStart"/>
      <w:r>
        <w:rPr>
          <w:spacing w:val="3"/>
          <w:sz w:val="22"/>
          <w:szCs w:val="22"/>
        </w:rPr>
        <w:t>J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s</w:t>
      </w:r>
      <w:proofErr w:type="spellEnd"/>
      <w:r>
        <w:rPr>
          <w:spacing w:val="1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pacing w:val="7"/>
          <w:sz w:val="22"/>
          <w:szCs w:val="22"/>
        </w:rPr>
        <w:t>p</w:t>
      </w:r>
      <w:r>
        <w:rPr>
          <w:sz w:val="22"/>
          <w:szCs w:val="22"/>
        </w:rPr>
        <w:t>era</w:t>
      </w:r>
      <w:r>
        <w:rPr>
          <w:spacing w:val="-7"/>
          <w:sz w:val="22"/>
          <w:szCs w:val="22"/>
        </w:rPr>
        <w:t>t</w:t>
      </w:r>
      <w:r>
        <w:rPr>
          <w:spacing w:val="7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6"/>
          <w:sz w:val="22"/>
          <w:szCs w:val="22"/>
        </w:rPr>
        <w:t xml:space="preserve"> </w:t>
      </w:r>
      <w:proofErr w:type="spellStart"/>
      <w:r>
        <w:rPr>
          <w:spacing w:val="5"/>
          <w:sz w:val="22"/>
          <w:szCs w:val="22"/>
        </w:rPr>
        <w:t>d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m</w:t>
      </w:r>
      <w:proofErr w:type="spellEnd"/>
      <w:r>
        <w:rPr>
          <w:spacing w:val="1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Sc</w:t>
      </w:r>
      <w:r>
        <w:rPr>
          <w:spacing w:val="4"/>
          <w:sz w:val="22"/>
          <w:szCs w:val="22"/>
        </w:rPr>
        <w:t>r</w:t>
      </w:r>
      <w:r>
        <w:rPr>
          <w:spacing w:val="-5"/>
          <w:sz w:val="22"/>
          <w:szCs w:val="22"/>
        </w:rPr>
        <w:t>i</w:t>
      </w:r>
      <w:r>
        <w:rPr>
          <w:spacing w:val="7"/>
          <w:sz w:val="22"/>
          <w:szCs w:val="22"/>
        </w:rPr>
        <w:t>p</w:t>
      </w:r>
      <w:r>
        <w:rPr>
          <w:sz w:val="22"/>
          <w:szCs w:val="22"/>
        </w:rPr>
        <w:t>t</w:t>
      </w:r>
      <w:r>
        <w:rPr>
          <w:spacing w:val="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d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6</w:t>
      </w:r>
      <w:r>
        <w:rPr>
          <w:spacing w:val="7"/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b</w:t>
      </w:r>
      <w:r>
        <w:rPr>
          <w:spacing w:val="5"/>
          <w:sz w:val="22"/>
          <w:szCs w:val="22"/>
        </w:rPr>
        <w:t>u</w:t>
      </w:r>
      <w:r>
        <w:rPr>
          <w:sz w:val="22"/>
          <w:szCs w:val="22"/>
        </w:rPr>
        <w:t>ah</w:t>
      </w:r>
      <w:proofErr w:type="spellEnd"/>
      <w:r>
        <w:rPr>
          <w:spacing w:val="4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:</w:t>
      </w:r>
      <w:proofErr w:type="gramEnd"/>
    </w:p>
    <w:p w:rsidR="006C59BD" w:rsidRDefault="006C59BD">
      <w:pPr>
        <w:spacing w:before="1" w:line="120" w:lineRule="exact"/>
        <w:rPr>
          <w:sz w:val="13"/>
          <w:szCs w:val="13"/>
        </w:rPr>
      </w:pPr>
    </w:p>
    <w:p w:rsidR="006C59BD" w:rsidRDefault="00AA0C8E">
      <w:pPr>
        <w:ind w:left="930" w:right="6721"/>
        <w:jc w:val="both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w w:val="102"/>
          <w:sz w:val="22"/>
          <w:szCs w:val="22"/>
        </w:rPr>
        <w:t>A</w:t>
      </w:r>
      <w:r>
        <w:rPr>
          <w:spacing w:val="3"/>
          <w:w w:val="102"/>
          <w:sz w:val="22"/>
          <w:szCs w:val="22"/>
        </w:rPr>
        <w:t>r</w:t>
      </w:r>
      <w:r>
        <w:rPr>
          <w:spacing w:val="-5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tm</w:t>
      </w:r>
      <w:r>
        <w:rPr>
          <w:spacing w:val="-2"/>
          <w:w w:val="102"/>
          <w:sz w:val="22"/>
          <w:szCs w:val="22"/>
        </w:rPr>
        <w:t>a</w:t>
      </w:r>
      <w:r>
        <w:rPr>
          <w:spacing w:val="4"/>
          <w:w w:val="102"/>
          <w:sz w:val="22"/>
          <w:szCs w:val="22"/>
        </w:rPr>
        <w:t>t</w:t>
      </w:r>
      <w:r>
        <w:rPr>
          <w:spacing w:val="-5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ka</w:t>
      </w:r>
      <w:proofErr w:type="spellEnd"/>
    </w:p>
    <w:p w:rsidR="006C59BD" w:rsidRDefault="006C59BD">
      <w:pPr>
        <w:spacing w:before="6" w:line="120" w:lineRule="exact"/>
        <w:rPr>
          <w:sz w:val="13"/>
          <w:szCs w:val="13"/>
        </w:rPr>
      </w:pPr>
    </w:p>
    <w:p w:rsidR="006C59BD" w:rsidRDefault="00AA0C8E">
      <w:pPr>
        <w:ind w:left="930" w:right="5445"/>
        <w:jc w:val="both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Pembe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an</w:t>
      </w:r>
      <w:proofErr w:type="spellEnd"/>
      <w:r>
        <w:rPr>
          <w:spacing w:val="14"/>
          <w:sz w:val="22"/>
          <w:szCs w:val="22"/>
        </w:rPr>
        <w:t xml:space="preserve"> </w:t>
      </w:r>
      <w:proofErr w:type="spellStart"/>
      <w:r>
        <w:rPr>
          <w:spacing w:val="4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5"/>
          <w:sz w:val="22"/>
          <w:szCs w:val="22"/>
        </w:rPr>
        <w:t>l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i</w:t>
      </w:r>
      <w:proofErr w:type="spellEnd"/>
      <w:r>
        <w:rPr>
          <w:spacing w:val="4"/>
          <w:sz w:val="22"/>
          <w:szCs w:val="22"/>
        </w:rPr>
        <w:t xml:space="preserve"> </w:t>
      </w:r>
      <w:r>
        <w:rPr>
          <w:spacing w:val="3"/>
          <w:w w:val="102"/>
          <w:sz w:val="22"/>
          <w:szCs w:val="22"/>
        </w:rPr>
        <w:t>(</w:t>
      </w:r>
      <w:r>
        <w:rPr>
          <w:w w:val="102"/>
          <w:sz w:val="22"/>
          <w:szCs w:val="22"/>
        </w:rPr>
        <w:t>As</w:t>
      </w:r>
      <w:r>
        <w:rPr>
          <w:spacing w:val="2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i</w:t>
      </w:r>
      <w:r>
        <w:rPr>
          <w:spacing w:val="-3"/>
          <w:w w:val="102"/>
          <w:sz w:val="22"/>
          <w:szCs w:val="22"/>
        </w:rPr>
        <w:t>g</w:t>
      </w:r>
      <w:r>
        <w:rPr>
          <w:w w:val="102"/>
          <w:sz w:val="22"/>
          <w:szCs w:val="22"/>
        </w:rPr>
        <w:t>n)</w:t>
      </w:r>
    </w:p>
    <w:p w:rsidR="006C59BD" w:rsidRDefault="006C59BD">
      <w:pPr>
        <w:spacing w:line="140" w:lineRule="exact"/>
        <w:rPr>
          <w:sz w:val="14"/>
          <w:szCs w:val="14"/>
        </w:rPr>
      </w:pPr>
    </w:p>
    <w:p w:rsidR="006C59BD" w:rsidRDefault="00AA0C8E">
      <w:pPr>
        <w:ind w:left="930" w:right="5121"/>
        <w:jc w:val="both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</w:t>
      </w:r>
      <w:r>
        <w:rPr>
          <w:spacing w:val="3"/>
          <w:sz w:val="22"/>
          <w:szCs w:val="22"/>
        </w:rPr>
        <w:t>m</w:t>
      </w:r>
      <w:r>
        <w:rPr>
          <w:spacing w:val="-4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p</w:t>
      </w:r>
      <w:r>
        <w:rPr>
          <w:spacing w:val="10"/>
          <w:sz w:val="22"/>
          <w:szCs w:val="22"/>
        </w:rPr>
        <w:t>u</w:t>
      </w:r>
      <w:r>
        <w:rPr>
          <w:spacing w:val="-5"/>
          <w:sz w:val="22"/>
          <w:szCs w:val="22"/>
        </w:rPr>
        <w:t>l</w:t>
      </w:r>
      <w:r>
        <w:rPr>
          <w:sz w:val="22"/>
          <w:szCs w:val="22"/>
        </w:rPr>
        <w:t>asian</w:t>
      </w:r>
      <w:proofErr w:type="spellEnd"/>
      <w:r>
        <w:rPr>
          <w:spacing w:val="27"/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b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(</w:t>
      </w:r>
      <w:r>
        <w:rPr>
          <w:spacing w:val="5"/>
          <w:w w:val="102"/>
          <w:sz w:val="22"/>
          <w:szCs w:val="22"/>
        </w:rPr>
        <w:t>b</w:t>
      </w:r>
      <w:r>
        <w:rPr>
          <w:spacing w:val="-5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tw</w:t>
      </w:r>
      <w:r>
        <w:rPr>
          <w:spacing w:val="-5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se)</w:t>
      </w:r>
    </w:p>
    <w:p w:rsidR="006C59BD" w:rsidRDefault="006C59BD">
      <w:pPr>
        <w:spacing w:before="6" w:line="120" w:lineRule="exact"/>
        <w:rPr>
          <w:sz w:val="13"/>
          <w:szCs w:val="13"/>
        </w:rPr>
      </w:pPr>
    </w:p>
    <w:p w:rsidR="006C59BD" w:rsidRDefault="00AA0C8E">
      <w:pPr>
        <w:ind w:left="930" w:right="6569"/>
        <w:jc w:val="both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w w:val="102"/>
          <w:sz w:val="22"/>
          <w:szCs w:val="22"/>
        </w:rPr>
        <w:t>Pemba</w:t>
      </w:r>
      <w:r>
        <w:rPr>
          <w:spacing w:val="-6"/>
          <w:w w:val="102"/>
          <w:sz w:val="22"/>
          <w:szCs w:val="22"/>
        </w:rPr>
        <w:t>n</w:t>
      </w:r>
      <w:r>
        <w:rPr>
          <w:spacing w:val="7"/>
          <w:w w:val="102"/>
          <w:sz w:val="22"/>
          <w:szCs w:val="22"/>
        </w:rPr>
        <w:t>d</w:t>
      </w:r>
      <w:r>
        <w:rPr>
          <w:spacing w:val="-5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ng</w:t>
      </w:r>
      <w:proofErr w:type="spellEnd"/>
    </w:p>
    <w:p w:rsidR="006C59BD" w:rsidRDefault="006C59BD">
      <w:pPr>
        <w:spacing w:before="6" w:line="120" w:lineRule="exact"/>
        <w:rPr>
          <w:sz w:val="13"/>
          <w:szCs w:val="13"/>
        </w:rPr>
      </w:pPr>
    </w:p>
    <w:p w:rsidR="006C59BD" w:rsidRDefault="00AA0C8E">
      <w:pPr>
        <w:ind w:left="930" w:right="7062"/>
        <w:jc w:val="both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w w:val="102"/>
          <w:sz w:val="22"/>
          <w:szCs w:val="22"/>
        </w:rPr>
        <w:t>Log</w:t>
      </w:r>
      <w:r>
        <w:rPr>
          <w:spacing w:val="-7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ka</w:t>
      </w:r>
      <w:proofErr w:type="spellEnd"/>
    </w:p>
    <w:p w:rsidR="006C59BD" w:rsidRDefault="006C59BD">
      <w:pPr>
        <w:spacing w:before="6" w:line="120" w:lineRule="exact"/>
        <w:rPr>
          <w:sz w:val="13"/>
          <w:szCs w:val="13"/>
        </w:rPr>
      </w:pPr>
    </w:p>
    <w:p w:rsidR="006C59BD" w:rsidRDefault="00AA0C8E">
      <w:pPr>
        <w:ind w:left="930" w:right="7147"/>
        <w:jc w:val="both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6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S</w:t>
      </w:r>
      <w:r>
        <w:rPr>
          <w:spacing w:val="-5"/>
          <w:w w:val="102"/>
          <w:sz w:val="22"/>
          <w:szCs w:val="22"/>
        </w:rPr>
        <w:t>t</w:t>
      </w:r>
      <w:r>
        <w:rPr>
          <w:w w:val="102"/>
          <w:sz w:val="22"/>
          <w:szCs w:val="22"/>
        </w:rPr>
        <w:t>ring</w:t>
      </w:r>
    </w:p>
    <w:p w:rsidR="006C59BD" w:rsidRDefault="006C59BD">
      <w:pPr>
        <w:spacing w:before="11" w:line="240" w:lineRule="exact"/>
        <w:rPr>
          <w:sz w:val="24"/>
          <w:szCs w:val="24"/>
        </w:rPr>
      </w:pPr>
    </w:p>
    <w:p w:rsidR="006C59BD" w:rsidRDefault="00AA0C8E">
      <w:pPr>
        <w:ind w:left="930" w:right="5785"/>
        <w:jc w:val="both"/>
        <w:rPr>
          <w:sz w:val="22"/>
          <w:szCs w:val="22"/>
        </w:rPr>
      </w:pP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.</w:t>
      </w:r>
      <w:r>
        <w:rPr>
          <w:spacing w:val="1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er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4"/>
          <w:sz w:val="22"/>
          <w:szCs w:val="22"/>
        </w:rPr>
        <w:t xml:space="preserve"> </w:t>
      </w:r>
      <w:proofErr w:type="spellStart"/>
      <w:r>
        <w:rPr>
          <w:w w:val="102"/>
          <w:sz w:val="22"/>
          <w:szCs w:val="22"/>
        </w:rPr>
        <w:t>A</w:t>
      </w:r>
      <w:r>
        <w:rPr>
          <w:spacing w:val="3"/>
          <w:w w:val="102"/>
          <w:sz w:val="22"/>
          <w:szCs w:val="22"/>
        </w:rPr>
        <w:t>r</w:t>
      </w:r>
      <w:r>
        <w:rPr>
          <w:spacing w:val="-5"/>
          <w:w w:val="102"/>
          <w:sz w:val="22"/>
          <w:szCs w:val="22"/>
        </w:rPr>
        <w:t>i</w:t>
      </w:r>
      <w:r>
        <w:rPr>
          <w:spacing w:val="4"/>
          <w:w w:val="102"/>
          <w:sz w:val="22"/>
          <w:szCs w:val="22"/>
        </w:rPr>
        <w:t>t</w:t>
      </w:r>
      <w:r>
        <w:rPr>
          <w:spacing w:val="-3"/>
          <w:w w:val="102"/>
          <w:sz w:val="22"/>
          <w:szCs w:val="22"/>
        </w:rPr>
        <w:t>m</w:t>
      </w:r>
      <w:r>
        <w:rPr>
          <w:w w:val="102"/>
          <w:sz w:val="22"/>
          <w:szCs w:val="22"/>
        </w:rPr>
        <w:t>atika</w:t>
      </w:r>
      <w:proofErr w:type="spellEnd"/>
    </w:p>
    <w:p w:rsidR="006C59BD" w:rsidRDefault="006C59BD">
      <w:pPr>
        <w:spacing w:before="6" w:line="120" w:lineRule="exact"/>
        <w:rPr>
          <w:sz w:val="13"/>
          <w:szCs w:val="13"/>
        </w:rPr>
      </w:pPr>
    </w:p>
    <w:p w:rsidR="006C59BD" w:rsidRDefault="00AA0C8E">
      <w:pPr>
        <w:spacing w:line="366" w:lineRule="auto"/>
        <w:ind w:left="930" w:right="359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Di</w:t>
      </w:r>
      <w:r>
        <w:rPr>
          <w:spacing w:val="-7"/>
          <w:sz w:val="22"/>
          <w:szCs w:val="22"/>
        </w:rPr>
        <w:t>g</w:t>
      </w:r>
      <w:r>
        <w:rPr>
          <w:spacing w:val="7"/>
          <w:sz w:val="22"/>
          <w:szCs w:val="22"/>
        </w:rPr>
        <w:t>u</w:t>
      </w:r>
      <w:r>
        <w:rPr>
          <w:spacing w:val="-7"/>
          <w:sz w:val="22"/>
          <w:szCs w:val="22"/>
        </w:rPr>
        <w:t>n</w:t>
      </w:r>
      <w:r>
        <w:rPr>
          <w:spacing w:val="5"/>
          <w:sz w:val="22"/>
          <w:szCs w:val="22"/>
        </w:rPr>
        <w:t>a</w:t>
      </w:r>
      <w:r>
        <w:rPr>
          <w:spacing w:val="-7"/>
          <w:sz w:val="22"/>
          <w:szCs w:val="22"/>
        </w:rPr>
        <w:t>k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r>
        <w:rPr>
          <w:spacing w:val="14"/>
          <w:sz w:val="22"/>
          <w:szCs w:val="22"/>
        </w:rPr>
        <w:t xml:space="preserve"> </w:t>
      </w:r>
      <w:proofErr w:type="spellStart"/>
      <w:r>
        <w:rPr>
          <w:spacing w:val="7"/>
          <w:sz w:val="22"/>
          <w:szCs w:val="22"/>
        </w:rPr>
        <w:t>u</w:t>
      </w:r>
      <w:r>
        <w:rPr>
          <w:spacing w:val="-7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7"/>
          <w:sz w:val="22"/>
          <w:szCs w:val="22"/>
        </w:rPr>
        <w:t>u</w:t>
      </w:r>
      <w:r>
        <w:rPr>
          <w:sz w:val="22"/>
          <w:szCs w:val="22"/>
        </w:rPr>
        <w:t>k</w:t>
      </w:r>
      <w:proofErr w:type="spellEnd"/>
      <w:proofErr w:type="gramEnd"/>
      <w:r>
        <w:rPr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o</w:t>
      </w:r>
      <w:r>
        <w:rPr>
          <w:spacing w:val="7"/>
          <w:sz w:val="22"/>
          <w:szCs w:val="22"/>
        </w:rPr>
        <w:t>p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ran</w:t>
      </w:r>
      <w:proofErr w:type="spellEnd"/>
      <w:r>
        <w:rPr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 xml:space="preserve"> </w:t>
      </w:r>
      <w:proofErr w:type="spellStart"/>
      <w:r>
        <w:rPr>
          <w:spacing w:val="7"/>
          <w:sz w:val="22"/>
          <w:szCs w:val="22"/>
        </w:rPr>
        <w:t>b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3"/>
          <w:sz w:val="22"/>
          <w:szCs w:val="22"/>
        </w:rPr>
        <w:t>i</w:t>
      </w:r>
      <w:r>
        <w:rPr>
          <w:spacing w:val="7"/>
          <w:sz w:val="22"/>
          <w:szCs w:val="22"/>
        </w:rPr>
        <w:t>p</w:t>
      </w:r>
      <w:r>
        <w:rPr>
          <w:sz w:val="22"/>
          <w:szCs w:val="22"/>
        </w:rPr>
        <w:t>e</w:t>
      </w:r>
      <w:proofErr w:type="spellEnd"/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u</w:t>
      </w:r>
      <w:r>
        <w:rPr>
          <w:spacing w:val="4"/>
          <w:sz w:val="22"/>
          <w:szCs w:val="22"/>
        </w:rPr>
        <w:t>m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ri</w:t>
      </w:r>
      <w:r>
        <w:rPr>
          <w:spacing w:val="-6"/>
          <w:sz w:val="22"/>
          <w:szCs w:val="22"/>
        </w:rPr>
        <w:t>k</w:t>
      </w:r>
      <w:proofErr w:type="spellEnd"/>
      <w:r>
        <w:rPr>
          <w:sz w:val="22"/>
          <w:szCs w:val="22"/>
        </w:rPr>
        <w:t xml:space="preserve">. </w:t>
      </w:r>
      <w:r>
        <w:rPr>
          <w:spacing w:val="18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d</w:t>
      </w:r>
      <w:r>
        <w:rPr>
          <w:sz w:val="22"/>
          <w:szCs w:val="22"/>
        </w:rPr>
        <w:t xml:space="preserve">a  </w:t>
      </w:r>
      <w:proofErr w:type="spellStart"/>
      <w:r>
        <w:rPr>
          <w:sz w:val="22"/>
          <w:szCs w:val="22"/>
        </w:rPr>
        <w:t>d</w:t>
      </w:r>
      <w:r>
        <w:rPr>
          <w:spacing w:val="5"/>
          <w:sz w:val="22"/>
          <w:szCs w:val="22"/>
        </w:rPr>
        <w:t>u</w:t>
      </w:r>
      <w:r>
        <w:rPr>
          <w:sz w:val="22"/>
          <w:szCs w:val="22"/>
        </w:rPr>
        <w:t>a</w:t>
      </w:r>
      <w:proofErr w:type="spellEnd"/>
      <w:proofErr w:type="gramEnd"/>
      <w:r>
        <w:rPr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 xml:space="preserve"> </w:t>
      </w:r>
      <w:proofErr w:type="spellStart"/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ac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m</w:t>
      </w:r>
      <w:proofErr w:type="spellEnd"/>
      <w:r>
        <w:rPr>
          <w:sz w:val="22"/>
          <w:szCs w:val="22"/>
        </w:rPr>
        <w:t xml:space="preserve">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op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rat</w:t>
      </w:r>
      <w:r>
        <w:rPr>
          <w:spacing w:val="4"/>
          <w:sz w:val="22"/>
          <w:szCs w:val="22"/>
        </w:rPr>
        <w:t>o</w:t>
      </w:r>
      <w:r>
        <w:rPr>
          <w:sz w:val="22"/>
          <w:szCs w:val="22"/>
        </w:rPr>
        <w:t xml:space="preserve">r </w:t>
      </w:r>
      <w:r>
        <w:rPr>
          <w:spacing w:val="13"/>
          <w:sz w:val="22"/>
          <w:szCs w:val="22"/>
        </w:rPr>
        <w:t xml:space="preserve"> </w:t>
      </w:r>
      <w:proofErr w:type="spellStart"/>
      <w:r>
        <w:rPr>
          <w:w w:val="102"/>
          <w:sz w:val="22"/>
          <w:szCs w:val="22"/>
        </w:rPr>
        <w:t>ar</w:t>
      </w:r>
      <w:r>
        <w:rPr>
          <w:spacing w:val="-3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tmat</w:t>
      </w:r>
      <w:r>
        <w:rPr>
          <w:spacing w:val="-3"/>
          <w:w w:val="102"/>
          <w:sz w:val="22"/>
          <w:szCs w:val="22"/>
        </w:rPr>
        <w:t>i</w:t>
      </w:r>
      <w:r>
        <w:rPr>
          <w:spacing w:val="-7"/>
          <w:w w:val="102"/>
          <w:sz w:val="22"/>
          <w:szCs w:val="22"/>
        </w:rPr>
        <w:t>k</w:t>
      </w:r>
      <w:proofErr w:type="spellEnd"/>
      <w:r>
        <w:rPr>
          <w:w w:val="102"/>
          <w:sz w:val="22"/>
          <w:szCs w:val="22"/>
        </w:rPr>
        <w:t xml:space="preserve">, </w:t>
      </w:r>
      <w:proofErr w:type="spellStart"/>
      <w:r>
        <w:rPr>
          <w:spacing w:val="-12"/>
          <w:sz w:val="22"/>
          <w:szCs w:val="22"/>
        </w:rPr>
        <w:t>y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itu</w:t>
      </w:r>
      <w:proofErr w:type="spellEnd"/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op</w:t>
      </w:r>
      <w:r>
        <w:rPr>
          <w:sz w:val="22"/>
          <w:szCs w:val="22"/>
        </w:rPr>
        <w:t>erator</w:t>
      </w:r>
      <w:r>
        <w:rPr>
          <w:spacing w:val="12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u</w:t>
      </w:r>
      <w:r>
        <w:rPr>
          <w:spacing w:val="4"/>
          <w:sz w:val="22"/>
          <w:szCs w:val="22"/>
        </w:rPr>
        <w:t>m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3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tu</w:t>
      </w:r>
      <w:r>
        <w:rPr>
          <w:spacing w:val="4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5"/>
          <w:sz w:val="22"/>
          <w:szCs w:val="22"/>
        </w:rPr>
        <w:t>g</w:t>
      </w:r>
      <w:r>
        <w:rPr>
          <w:sz w:val="22"/>
          <w:szCs w:val="22"/>
        </w:rPr>
        <w:t>al</w:t>
      </w:r>
      <w:proofErr w:type="spellEnd"/>
      <w:r>
        <w:rPr>
          <w:spacing w:val="24"/>
          <w:sz w:val="22"/>
          <w:szCs w:val="22"/>
        </w:rPr>
        <w:t xml:space="preserve"> </w:t>
      </w:r>
      <w:proofErr w:type="spellStart"/>
      <w:r>
        <w:rPr>
          <w:spacing w:val="7"/>
          <w:sz w:val="22"/>
          <w:szCs w:val="22"/>
        </w:rPr>
        <w:t>d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o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tor</w:t>
      </w:r>
      <w:r>
        <w:rPr>
          <w:spacing w:val="19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3"/>
          <w:sz w:val="22"/>
          <w:szCs w:val="22"/>
        </w:rPr>
        <w:t>i</w:t>
      </w:r>
      <w:r>
        <w:rPr>
          <w:spacing w:val="4"/>
          <w:sz w:val="22"/>
          <w:szCs w:val="22"/>
        </w:rPr>
        <w:t>t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atik</w:t>
      </w:r>
      <w:proofErr w:type="spellEnd"/>
      <w:r>
        <w:rPr>
          <w:spacing w:val="9"/>
          <w:sz w:val="22"/>
          <w:szCs w:val="22"/>
        </w:rPr>
        <w:t xml:space="preserve"> </w:t>
      </w:r>
      <w:proofErr w:type="spellStart"/>
      <w:r>
        <w:rPr>
          <w:spacing w:val="7"/>
          <w:sz w:val="22"/>
          <w:szCs w:val="22"/>
        </w:rPr>
        <w:t>b</w:t>
      </w:r>
      <w:r>
        <w:rPr>
          <w:sz w:val="22"/>
          <w:szCs w:val="22"/>
        </w:rPr>
        <w:t>i</w:t>
      </w:r>
      <w:r>
        <w:rPr>
          <w:spacing w:val="-8"/>
          <w:sz w:val="22"/>
          <w:szCs w:val="22"/>
        </w:rPr>
        <w:t>n</w:t>
      </w:r>
      <w:r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>.</w:t>
      </w:r>
      <w:r>
        <w:rPr>
          <w:spacing w:val="1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</w:t>
      </w:r>
      <w:r>
        <w:rPr>
          <w:spacing w:val="4"/>
          <w:sz w:val="22"/>
          <w:szCs w:val="22"/>
        </w:rPr>
        <w:t>b</w:t>
      </w:r>
      <w:r>
        <w:rPr>
          <w:spacing w:val="-4"/>
          <w:sz w:val="22"/>
          <w:szCs w:val="22"/>
        </w:rPr>
        <w:t>e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aan</w:t>
      </w:r>
      <w:proofErr w:type="spellEnd"/>
      <w:r>
        <w:rPr>
          <w:spacing w:val="13"/>
          <w:sz w:val="22"/>
          <w:szCs w:val="22"/>
        </w:rPr>
        <w:t xml:space="preserve"> </w:t>
      </w:r>
      <w:proofErr w:type="spellStart"/>
      <w:r>
        <w:rPr>
          <w:w w:val="102"/>
          <w:sz w:val="22"/>
          <w:szCs w:val="22"/>
        </w:rPr>
        <w:t>ked</w:t>
      </w:r>
      <w:r>
        <w:rPr>
          <w:spacing w:val="8"/>
          <w:w w:val="102"/>
          <w:sz w:val="22"/>
          <w:szCs w:val="22"/>
        </w:rPr>
        <w:t>u</w:t>
      </w:r>
      <w:r>
        <w:rPr>
          <w:w w:val="102"/>
          <w:sz w:val="22"/>
          <w:szCs w:val="22"/>
        </w:rPr>
        <w:t>a</w:t>
      </w:r>
      <w:proofErr w:type="spellEnd"/>
      <w:r>
        <w:rPr>
          <w:w w:val="10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5"/>
          <w:sz w:val="22"/>
          <w:szCs w:val="22"/>
        </w:rPr>
        <w:t>p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ra</w:t>
      </w:r>
      <w:r>
        <w:rPr>
          <w:spacing w:val="-3"/>
          <w:sz w:val="22"/>
          <w:szCs w:val="22"/>
        </w:rPr>
        <w:t>t</w:t>
      </w:r>
      <w:r>
        <w:rPr>
          <w:spacing w:val="7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l</w:t>
      </w:r>
      <w:r>
        <w:rPr>
          <w:sz w:val="22"/>
          <w:szCs w:val="22"/>
        </w:rPr>
        <w:t>et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k</w:t>
      </w:r>
      <w:proofErr w:type="spellEnd"/>
      <w:r>
        <w:rPr>
          <w:spacing w:val="14"/>
          <w:sz w:val="22"/>
          <w:szCs w:val="22"/>
        </w:rPr>
        <w:t xml:space="preserve"> </w:t>
      </w:r>
      <w:proofErr w:type="spellStart"/>
      <w:r>
        <w:rPr>
          <w:spacing w:val="6"/>
          <w:sz w:val="22"/>
          <w:szCs w:val="22"/>
        </w:rPr>
        <w:t>p</w:t>
      </w:r>
      <w:r>
        <w:rPr>
          <w:spacing w:val="-4"/>
          <w:sz w:val="22"/>
          <w:szCs w:val="22"/>
        </w:rPr>
        <w:t>a</w:t>
      </w:r>
      <w:r>
        <w:rPr>
          <w:spacing w:val="7"/>
          <w:sz w:val="22"/>
          <w:szCs w:val="22"/>
        </w:rPr>
        <w:t>d</w:t>
      </w:r>
      <w:r>
        <w:rPr>
          <w:sz w:val="22"/>
          <w:szCs w:val="22"/>
        </w:rPr>
        <w:t>a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j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m</w:t>
      </w:r>
      <w:r>
        <w:rPr>
          <w:spacing w:val="-3"/>
          <w:sz w:val="22"/>
          <w:szCs w:val="22"/>
        </w:rPr>
        <w:t>l</w:t>
      </w:r>
      <w:r>
        <w:rPr>
          <w:sz w:val="22"/>
          <w:szCs w:val="22"/>
        </w:rPr>
        <w:t>ah</w:t>
      </w:r>
      <w:proofErr w:type="spellEnd"/>
      <w:r>
        <w:rPr>
          <w:spacing w:val="1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</w:t>
      </w:r>
      <w:r>
        <w:rPr>
          <w:spacing w:val="9"/>
          <w:sz w:val="22"/>
          <w:szCs w:val="22"/>
        </w:rPr>
        <w:t>p</w:t>
      </w:r>
      <w:r>
        <w:rPr>
          <w:spacing w:val="-9"/>
          <w:sz w:val="22"/>
          <w:szCs w:val="22"/>
        </w:rPr>
        <w:t>e</w:t>
      </w:r>
      <w:r>
        <w:rPr>
          <w:sz w:val="22"/>
          <w:szCs w:val="22"/>
        </w:rPr>
        <w:t>ran</w:t>
      </w:r>
      <w:proofErr w:type="spellEnd"/>
      <w:r>
        <w:rPr>
          <w:spacing w:val="19"/>
          <w:sz w:val="22"/>
          <w:szCs w:val="22"/>
        </w:rPr>
        <w:t xml:space="preserve"> </w:t>
      </w:r>
      <w:proofErr w:type="spellStart"/>
      <w:r>
        <w:rPr>
          <w:spacing w:val="-12"/>
          <w:sz w:val="22"/>
          <w:szCs w:val="22"/>
        </w:rPr>
        <w:t>y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nghar</w:t>
      </w:r>
      <w:r>
        <w:rPr>
          <w:spacing w:val="7"/>
          <w:sz w:val="22"/>
          <w:szCs w:val="22"/>
        </w:rPr>
        <w:t>u</w:t>
      </w:r>
      <w:r>
        <w:rPr>
          <w:sz w:val="22"/>
          <w:szCs w:val="22"/>
        </w:rPr>
        <w:t>s</w:t>
      </w:r>
      <w:proofErr w:type="spellEnd"/>
      <w:r>
        <w:rPr>
          <w:spacing w:val="13"/>
          <w:sz w:val="22"/>
          <w:szCs w:val="22"/>
        </w:rPr>
        <w:t xml:space="preserve"> </w:t>
      </w:r>
      <w:proofErr w:type="spellStart"/>
      <w:r>
        <w:rPr>
          <w:spacing w:val="4"/>
          <w:w w:val="102"/>
          <w:sz w:val="22"/>
          <w:szCs w:val="22"/>
        </w:rPr>
        <w:t>d</w:t>
      </w:r>
      <w:r>
        <w:rPr>
          <w:spacing w:val="-5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o</w:t>
      </w:r>
      <w:r>
        <w:rPr>
          <w:spacing w:val="5"/>
          <w:w w:val="102"/>
          <w:sz w:val="22"/>
          <w:szCs w:val="22"/>
        </w:rPr>
        <w:t>p</w:t>
      </w:r>
      <w:r>
        <w:rPr>
          <w:w w:val="102"/>
          <w:sz w:val="22"/>
          <w:szCs w:val="22"/>
        </w:rPr>
        <w:t>er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s</w:t>
      </w:r>
      <w:r>
        <w:rPr>
          <w:spacing w:val="-6"/>
          <w:w w:val="102"/>
          <w:sz w:val="22"/>
          <w:szCs w:val="22"/>
        </w:rPr>
        <w:t>i</w:t>
      </w:r>
      <w:r>
        <w:rPr>
          <w:spacing w:val="-2"/>
          <w:w w:val="102"/>
          <w:sz w:val="22"/>
          <w:szCs w:val="22"/>
        </w:rPr>
        <w:t>k</w:t>
      </w:r>
      <w:r>
        <w:rPr>
          <w:spacing w:val="5"/>
          <w:w w:val="102"/>
          <w:sz w:val="22"/>
          <w:szCs w:val="22"/>
        </w:rPr>
        <w:t>a</w:t>
      </w:r>
      <w:r>
        <w:rPr>
          <w:spacing w:val="-7"/>
          <w:w w:val="102"/>
          <w:sz w:val="22"/>
          <w:szCs w:val="22"/>
        </w:rPr>
        <w:t>n</w:t>
      </w:r>
      <w:proofErr w:type="spellEnd"/>
      <w:r>
        <w:rPr>
          <w:w w:val="102"/>
          <w:sz w:val="22"/>
          <w:szCs w:val="22"/>
        </w:rPr>
        <w:t>.</w:t>
      </w:r>
    </w:p>
    <w:p w:rsidR="006C59BD" w:rsidRDefault="00AA0C8E">
      <w:pPr>
        <w:spacing w:before="7"/>
        <w:ind w:left="930" w:right="5278"/>
        <w:jc w:val="both"/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pacing w:val="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O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tor</w:t>
      </w:r>
      <w:r>
        <w:rPr>
          <w:spacing w:val="17"/>
          <w:sz w:val="22"/>
          <w:szCs w:val="22"/>
        </w:rPr>
        <w:t xml:space="preserve"> </w:t>
      </w:r>
      <w:proofErr w:type="spellStart"/>
      <w:r>
        <w:rPr>
          <w:spacing w:val="4"/>
          <w:sz w:val="22"/>
          <w:szCs w:val="22"/>
        </w:rPr>
        <w:t>P</w:t>
      </w:r>
      <w:r>
        <w:rPr>
          <w:spacing w:val="-4"/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er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an</w:t>
      </w:r>
      <w:proofErr w:type="spellEnd"/>
      <w:r>
        <w:rPr>
          <w:spacing w:val="20"/>
          <w:sz w:val="22"/>
          <w:szCs w:val="22"/>
        </w:rPr>
        <w:t xml:space="preserve"> </w:t>
      </w:r>
      <w:proofErr w:type="spellStart"/>
      <w:r>
        <w:rPr>
          <w:w w:val="102"/>
          <w:sz w:val="22"/>
          <w:szCs w:val="22"/>
        </w:rPr>
        <w:t>Nilai</w:t>
      </w:r>
      <w:proofErr w:type="spellEnd"/>
    </w:p>
    <w:p w:rsidR="006C59BD" w:rsidRDefault="006C59BD">
      <w:pPr>
        <w:spacing w:before="1" w:line="140" w:lineRule="exact"/>
        <w:rPr>
          <w:sz w:val="14"/>
          <w:szCs w:val="14"/>
        </w:rPr>
      </w:pPr>
    </w:p>
    <w:p w:rsidR="006C59BD" w:rsidRDefault="00AA0C8E">
      <w:pPr>
        <w:spacing w:line="368" w:lineRule="auto"/>
        <w:ind w:left="930" w:right="737"/>
        <w:rPr>
          <w:sz w:val="22"/>
          <w:szCs w:val="22"/>
        </w:rPr>
      </w:pPr>
      <w:proofErr w:type="spellStart"/>
      <w:r>
        <w:rPr>
          <w:sz w:val="22"/>
          <w:szCs w:val="22"/>
        </w:rPr>
        <w:t>Di</w:t>
      </w:r>
      <w:r>
        <w:rPr>
          <w:spacing w:val="-7"/>
          <w:sz w:val="22"/>
          <w:szCs w:val="22"/>
        </w:rPr>
        <w:t>g</w:t>
      </w:r>
      <w:r>
        <w:rPr>
          <w:spacing w:val="7"/>
          <w:sz w:val="22"/>
          <w:szCs w:val="22"/>
        </w:rPr>
        <w:t>u</w:t>
      </w:r>
      <w:r>
        <w:rPr>
          <w:spacing w:val="-7"/>
          <w:sz w:val="22"/>
          <w:szCs w:val="22"/>
        </w:rPr>
        <w:t>n</w:t>
      </w:r>
      <w:r>
        <w:rPr>
          <w:spacing w:val="5"/>
          <w:sz w:val="22"/>
          <w:szCs w:val="22"/>
        </w:rPr>
        <w:t>a</w:t>
      </w:r>
      <w:r>
        <w:rPr>
          <w:spacing w:val="-7"/>
          <w:sz w:val="22"/>
          <w:szCs w:val="22"/>
        </w:rPr>
        <w:t>k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18"/>
          <w:sz w:val="22"/>
          <w:szCs w:val="22"/>
        </w:rPr>
        <w:t xml:space="preserve"> </w:t>
      </w:r>
      <w:proofErr w:type="spellStart"/>
      <w:r>
        <w:rPr>
          <w:spacing w:val="4"/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tuk</w:t>
      </w:r>
      <w:proofErr w:type="spellEnd"/>
      <w:r>
        <w:rPr>
          <w:spacing w:val="11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em</w:t>
      </w:r>
      <w:r>
        <w:rPr>
          <w:spacing w:val="5"/>
          <w:sz w:val="22"/>
          <w:szCs w:val="22"/>
        </w:rPr>
        <w:t>b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ri</w:t>
      </w:r>
      <w:r>
        <w:rPr>
          <w:spacing w:val="-6"/>
          <w:sz w:val="22"/>
          <w:szCs w:val="22"/>
        </w:rPr>
        <w:t>k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22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ilai</w:t>
      </w:r>
      <w:proofErr w:type="spellEnd"/>
      <w:r>
        <w:rPr>
          <w:spacing w:val="10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u</w:t>
      </w:r>
      <w:r>
        <w:rPr>
          <w:sz w:val="22"/>
          <w:szCs w:val="22"/>
        </w:rPr>
        <w:t>atu</w:t>
      </w:r>
      <w:proofErr w:type="spellEnd"/>
      <w:r>
        <w:rPr>
          <w:spacing w:val="1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</w:t>
      </w:r>
      <w:r>
        <w:rPr>
          <w:spacing w:val="6"/>
          <w:sz w:val="22"/>
          <w:szCs w:val="22"/>
        </w:rPr>
        <w:t>p</w:t>
      </w:r>
      <w:r>
        <w:rPr>
          <w:spacing w:val="-9"/>
          <w:sz w:val="22"/>
          <w:szCs w:val="22"/>
        </w:rPr>
        <w:t>e</w:t>
      </w:r>
      <w:r>
        <w:rPr>
          <w:sz w:val="22"/>
          <w:szCs w:val="22"/>
        </w:rPr>
        <w:t>ran</w:t>
      </w:r>
      <w:proofErr w:type="spellEnd"/>
      <w:r>
        <w:rPr>
          <w:spacing w:val="1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u</w:t>
      </w:r>
      <w:proofErr w:type="spellEnd"/>
      <w:r>
        <w:rPr>
          <w:spacing w:val="16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m</w:t>
      </w:r>
      <w:r>
        <w:rPr>
          <w:spacing w:val="-4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-7"/>
          <w:sz w:val="22"/>
          <w:szCs w:val="22"/>
        </w:rPr>
        <w:t>g</w:t>
      </w:r>
      <w:r>
        <w:rPr>
          <w:spacing w:val="7"/>
          <w:sz w:val="22"/>
          <w:szCs w:val="22"/>
        </w:rPr>
        <w:t>u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proofErr w:type="spellEnd"/>
      <w:r>
        <w:rPr>
          <w:spacing w:val="1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nilai</w:t>
      </w:r>
      <w:proofErr w:type="spellEnd"/>
      <w:r>
        <w:rPr>
          <w:spacing w:val="9"/>
          <w:sz w:val="22"/>
          <w:szCs w:val="22"/>
        </w:rPr>
        <w:t xml:space="preserve"> </w:t>
      </w:r>
      <w:proofErr w:type="spellStart"/>
      <w:r>
        <w:rPr>
          <w:w w:val="102"/>
          <w:sz w:val="22"/>
          <w:szCs w:val="22"/>
        </w:rPr>
        <w:t>suatu</w:t>
      </w:r>
      <w:proofErr w:type="spellEnd"/>
      <w:r>
        <w:rPr>
          <w:w w:val="102"/>
          <w:sz w:val="22"/>
          <w:szCs w:val="22"/>
        </w:rPr>
        <w:t xml:space="preserve"> </w:t>
      </w:r>
      <w:proofErr w:type="spellStart"/>
      <w:r>
        <w:rPr>
          <w:w w:val="102"/>
          <w:sz w:val="22"/>
          <w:szCs w:val="22"/>
        </w:rPr>
        <w:t>o</w:t>
      </w:r>
      <w:r>
        <w:rPr>
          <w:spacing w:val="5"/>
          <w:w w:val="102"/>
          <w:sz w:val="22"/>
          <w:szCs w:val="22"/>
        </w:rPr>
        <w:t>p</w:t>
      </w:r>
      <w:r>
        <w:rPr>
          <w:spacing w:val="-4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ran</w:t>
      </w:r>
      <w:proofErr w:type="spellEnd"/>
      <w:r>
        <w:rPr>
          <w:w w:val="102"/>
          <w:sz w:val="22"/>
          <w:szCs w:val="22"/>
        </w:rPr>
        <w:t>.</w:t>
      </w:r>
    </w:p>
    <w:p w:rsidR="006C59BD" w:rsidRDefault="006C59BD">
      <w:pPr>
        <w:spacing w:before="5" w:line="100" w:lineRule="exact"/>
        <w:rPr>
          <w:sz w:val="11"/>
          <w:szCs w:val="11"/>
        </w:rPr>
      </w:pPr>
    </w:p>
    <w:p w:rsidR="006C59BD" w:rsidRDefault="00AA0C8E">
      <w:pPr>
        <w:ind w:left="930" w:right="5422"/>
        <w:jc w:val="both"/>
        <w:rPr>
          <w:sz w:val="22"/>
          <w:szCs w:val="22"/>
        </w:rPr>
      </w:pPr>
      <w:r>
        <w:rPr>
          <w:spacing w:val="-4"/>
          <w:sz w:val="22"/>
          <w:szCs w:val="22"/>
        </w:rPr>
        <w:t>c</w:t>
      </w:r>
      <w:r>
        <w:rPr>
          <w:sz w:val="22"/>
          <w:szCs w:val="22"/>
        </w:rPr>
        <w:t>.</w:t>
      </w:r>
      <w:r>
        <w:rPr>
          <w:spacing w:val="1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er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4"/>
          <w:sz w:val="22"/>
          <w:szCs w:val="22"/>
        </w:rPr>
        <w:t xml:space="preserve"> </w:t>
      </w:r>
      <w:proofErr w:type="spellStart"/>
      <w:r>
        <w:rPr>
          <w:spacing w:val="7"/>
          <w:sz w:val="22"/>
          <w:szCs w:val="22"/>
        </w:rPr>
        <w:t>M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8"/>
          <w:sz w:val="22"/>
          <w:szCs w:val="22"/>
        </w:rPr>
        <w:t>i</w:t>
      </w:r>
      <w:r>
        <w:rPr>
          <w:spacing w:val="7"/>
          <w:sz w:val="22"/>
          <w:szCs w:val="22"/>
        </w:rPr>
        <w:t>p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l</w:t>
      </w:r>
      <w:r>
        <w:rPr>
          <w:sz w:val="22"/>
          <w:szCs w:val="22"/>
        </w:rPr>
        <w:t>asi</w:t>
      </w:r>
      <w:proofErr w:type="spellEnd"/>
      <w:r>
        <w:rPr>
          <w:spacing w:val="16"/>
          <w:sz w:val="22"/>
          <w:szCs w:val="22"/>
        </w:rPr>
        <w:t xml:space="preserve"> </w:t>
      </w:r>
      <w:r>
        <w:rPr>
          <w:spacing w:val="4"/>
          <w:w w:val="102"/>
          <w:sz w:val="22"/>
          <w:szCs w:val="22"/>
        </w:rPr>
        <w:t>B</w:t>
      </w:r>
      <w:r>
        <w:rPr>
          <w:spacing w:val="-5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t</w:t>
      </w:r>
    </w:p>
    <w:p w:rsidR="006C59BD" w:rsidRDefault="006C59BD">
      <w:pPr>
        <w:spacing w:before="6" w:line="120" w:lineRule="exact"/>
        <w:rPr>
          <w:sz w:val="13"/>
          <w:szCs w:val="13"/>
        </w:rPr>
      </w:pPr>
    </w:p>
    <w:p w:rsidR="006C59BD" w:rsidRDefault="00AA0C8E">
      <w:pPr>
        <w:spacing w:line="373" w:lineRule="auto"/>
        <w:ind w:left="930" w:right="455"/>
        <w:rPr>
          <w:sz w:val="22"/>
          <w:szCs w:val="22"/>
        </w:rPr>
      </w:pPr>
      <w:proofErr w:type="spellStart"/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p</w:t>
      </w:r>
      <w:r>
        <w:rPr>
          <w:sz w:val="22"/>
          <w:szCs w:val="22"/>
        </w:rPr>
        <w:t>era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i</w:t>
      </w:r>
      <w:proofErr w:type="spellEnd"/>
      <w:r>
        <w:rPr>
          <w:spacing w:val="16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i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b</w:t>
      </w:r>
      <w:r>
        <w:rPr>
          <w:sz w:val="22"/>
          <w:szCs w:val="22"/>
        </w:rPr>
        <w:t>er</w:t>
      </w:r>
      <w:r>
        <w:rPr>
          <w:spacing w:val="-5"/>
          <w:sz w:val="22"/>
          <w:szCs w:val="22"/>
        </w:rPr>
        <w:t>h</w:t>
      </w:r>
      <w:r>
        <w:rPr>
          <w:sz w:val="22"/>
          <w:szCs w:val="22"/>
        </w:rPr>
        <w:t>ub</w:t>
      </w:r>
      <w:r>
        <w:rPr>
          <w:spacing w:val="7"/>
          <w:sz w:val="22"/>
          <w:szCs w:val="22"/>
        </w:rPr>
        <w:t>u</w:t>
      </w:r>
      <w:r>
        <w:rPr>
          <w:spacing w:val="-7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17"/>
          <w:sz w:val="22"/>
          <w:szCs w:val="22"/>
        </w:rPr>
        <w:t xml:space="preserve"> </w:t>
      </w:r>
      <w:proofErr w:type="spellStart"/>
      <w:r>
        <w:rPr>
          <w:spacing w:val="8"/>
          <w:sz w:val="22"/>
          <w:szCs w:val="22"/>
        </w:rPr>
        <w:t>d</w:t>
      </w:r>
      <w:r>
        <w:rPr>
          <w:spacing w:val="-4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gan</w:t>
      </w:r>
      <w:proofErr w:type="spellEnd"/>
      <w:r>
        <w:rPr>
          <w:spacing w:val="10"/>
          <w:sz w:val="22"/>
          <w:szCs w:val="22"/>
        </w:rPr>
        <w:t xml:space="preserve"> </w:t>
      </w:r>
      <w:proofErr w:type="spellStart"/>
      <w:r>
        <w:rPr>
          <w:spacing w:val="4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i</w:t>
      </w:r>
      <w:r>
        <w:rPr>
          <w:spacing w:val="7"/>
          <w:sz w:val="22"/>
          <w:szCs w:val="22"/>
        </w:rPr>
        <w:t>p</w:t>
      </w:r>
      <w:r>
        <w:rPr>
          <w:spacing w:val="2"/>
          <w:sz w:val="22"/>
          <w:szCs w:val="22"/>
        </w:rPr>
        <w:t>u</w:t>
      </w:r>
      <w:r>
        <w:rPr>
          <w:spacing w:val="-5"/>
          <w:sz w:val="22"/>
          <w:szCs w:val="22"/>
        </w:rPr>
        <w:t>l</w:t>
      </w:r>
      <w:r>
        <w:rPr>
          <w:sz w:val="22"/>
          <w:szCs w:val="22"/>
        </w:rPr>
        <w:t>as</w:t>
      </w:r>
      <w:r>
        <w:rPr>
          <w:spacing w:val="-6"/>
          <w:sz w:val="22"/>
          <w:szCs w:val="22"/>
        </w:rPr>
        <w:t>i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22"/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b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spacing w:val="8"/>
          <w:sz w:val="22"/>
          <w:szCs w:val="22"/>
        </w:rPr>
        <w:t>p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da</w:t>
      </w:r>
      <w:proofErr w:type="spellEnd"/>
      <w:r>
        <w:rPr>
          <w:spacing w:val="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</w:t>
      </w:r>
      <w:r>
        <w:rPr>
          <w:spacing w:val="5"/>
          <w:sz w:val="22"/>
          <w:szCs w:val="22"/>
        </w:rPr>
        <w:t>p</w:t>
      </w:r>
      <w:r>
        <w:rPr>
          <w:sz w:val="22"/>
          <w:szCs w:val="22"/>
        </w:rPr>
        <w:t>eran</w:t>
      </w:r>
      <w:proofErr w:type="spellEnd"/>
      <w:r>
        <w:rPr>
          <w:spacing w:val="9"/>
          <w:sz w:val="22"/>
          <w:szCs w:val="22"/>
        </w:rPr>
        <w:t xml:space="preserve"> </w:t>
      </w:r>
      <w:proofErr w:type="spellStart"/>
      <w:r>
        <w:rPr>
          <w:spacing w:val="4"/>
          <w:sz w:val="22"/>
          <w:szCs w:val="22"/>
        </w:rPr>
        <w:t>b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rti</w:t>
      </w:r>
      <w:r>
        <w:rPr>
          <w:spacing w:val="3"/>
          <w:sz w:val="22"/>
          <w:szCs w:val="22"/>
        </w:rPr>
        <w:t>p</w:t>
      </w:r>
      <w:r>
        <w:rPr>
          <w:sz w:val="22"/>
          <w:szCs w:val="22"/>
        </w:rPr>
        <w:t>e</w:t>
      </w:r>
      <w:proofErr w:type="spellEnd"/>
      <w:r>
        <w:rPr>
          <w:spacing w:val="10"/>
          <w:sz w:val="22"/>
          <w:szCs w:val="22"/>
        </w:rPr>
        <w:t xml:space="preserve"> </w:t>
      </w:r>
      <w:proofErr w:type="spellStart"/>
      <w:r>
        <w:rPr>
          <w:spacing w:val="2"/>
          <w:w w:val="102"/>
          <w:sz w:val="22"/>
          <w:szCs w:val="22"/>
        </w:rPr>
        <w:t>b</w:t>
      </w:r>
      <w:r>
        <w:rPr>
          <w:w w:val="102"/>
          <w:sz w:val="22"/>
          <w:szCs w:val="22"/>
        </w:rPr>
        <w:t>i</w:t>
      </w:r>
      <w:r>
        <w:rPr>
          <w:spacing w:val="-5"/>
          <w:w w:val="102"/>
          <w:sz w:val="22"/>
          <w:szCs w:val="22"/>
        </w:rPr>
        <w:t>l</w:t>
      </w:r>
      <w:r>
        <w:rPr>
          <w:w w:val="102"/>
          <w:sz w:val="22"/>
          <w:szCs w:val="22"/>
        </w:rPr>
        <w:t>a</w:t>
      </w:r>
      <w:r>
        <w:rPr>
          <w:spacing w:val="3"/>
          <w:w w:val="102"/>
          <w:sz w:val="22"/>
          <w:szCs w:val="22"/>
        </w:rPr>
        <w:t>n</w:t>
      </w:r>
      <w:r>
        <w:rPr>
          <w:w w:val="102"/>
          <w:sz w:val="22"/>
          <w:szCs w:val="22"/>
        </w:rPr>
        <w:t>gan</w:t>
      </w:r>
      <w:proofErr w:type="spellEnd"/>
      <w:r>
        <w:rPr>
          <w:w w:val="102"/>
          <w:sz w:val="22"/>
          <w:szCs w:val="22"/>
        </w:rPr>
        <w:t xml:space="preserve"> </w:t>
      </w:r>
      <w:proofErr w:type="spellStart"/>
      <w:r>
        <w:rPr>
          <w:w w:val="102"/>
          <w:sz w:val="22"/>
          <w:szCs w:val="22"/>
        </w:rPr>
        <w:t>b</w:t>
      </w:r>
      <w:r>
        <w:rPr>
          <w:spacing w:val="5"/>
          <w:w w:val="102"/>
          <w:sz w:val="22"/>
          <w:szCs w:val="22"/>
        </w:rPr>
        <w:t>u</w:t>
      </w:r>
      <w:r>
        <w:rPr>
          <w:spacing w:val="-5"/>
          <w:w w:val="102"/>
          <w:sz w:val="22"/>
          <w:szCs w:val="22"/>
        </w:rPr>
        <w:t>l</w:t>
      </w:r>
      <w:r>
        <w:rPr>
          <w:w w:val="102"/>
          <w:sz w:val="22"/>
          <w:szCs w:val="22"/>
        </w:rPr>
        <w:t>at</w:t>
      </w:r>
      <w:proofErr w:type="spellEnd"/>
      <w:r>
        <w:rPr>
          <w:w w:val="102"/>
          <w:sz w:val="22"/>
          <w:szCs w:val="22"/>
        </w:rPr>
        <w:t>.</w:t>
      </w:r>
    </w:p>
    <w:p w:rsidR="006C59BD" w:rsidRDefault="00AA0C8E">
      <w:pPr>
        <w:ind w:left="930" w:right="7048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Contoh</w:t>
      </w:r>
      <w:proofErr w:type="spellEnd"/>
      <w:r>
        <w:rPr>
          <w:spacing w:val="14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:</w:t>
      </w:r>
      <w:proofErr w:type="gramEnd"/>
    </w:p>
    <w:p w:rsidR="006C59BD" w:rsidRDefault="006C59BD">
      <w:pPr>
        <w:spacing w:before="1" w:line="120" w:lineRule="exact"/>
        <w:rPr>
          <w:sz w:val="13"/>
          <w:szCs w:val="13"/>
        </w:rPr>
      </w:pPr>
    </w:p>
    <w:p w:rsidR="006C59BD" w:rsidRDefault="00AA0C8E">
      <w:pPr>
        <w:spacing w:line="371" w:lineRule="auto"/>
        <w:ind w:left="930" w:right="5588"/>
        <w:jc w:val="both"/>
        <w:rPr>
          <w:sz w:val="22"/>
          <w:szCs w:val="22"/>
        </w:rPr>
      </w:pPr>
      <w:proofErr w:type="spellStart"/>
      <w:r>
        <w:rPr>
          <w:spacing w:val="-7"/>
          <w:sz w:val="22"/>
          <w:szCs w:val="22"/>
        </w:rPr>
        <w:t>v</w:t>
      </w:r>
      <w:r>
        <w:rPr>
          <w:sz w:val="22"/>
          <w:szCs w:val="22"/>
        </w:rPr>
        <w:t>ar</w:t>
      </w:r>
      <w:proofErr w:type="spellEnd"/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6"/>
          <w:sz w:val="22"/>
          <w:szCs w:val="22"/>
        </w:rPr>
        <w:t>2</w:t>
      </w:r>
      <w:r>
        <w:rPr>
          <w:sz w:val="22"/>
          <w:szCs w:val="22"/>
        </w:rPr>
        <w:t>; //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>
        <w:rPr>
          <w:w w:val="102"/>
          <w:sz w:val="22"/>
          <w:szCs w:val="22"/>
        </w:rPr>
        <w:t xml:space="preserve">1100b </w:t>
      </w:r>
      <w:proofErr w:type="spellStart"/>
      <w:r>
        <w:rPr>
          <w:spacing w:val="-7"/>
          <w:sz w:val="22"/>
          <w:szCs w:val="22"/>
        </w:rPr>
        <w:t>v</w:t>
      </w:r>
      <w:r>
        <w:rPr>
          <w:sz w:val="22"/>
          <w:szCs w:val="22"/>
        </w:rPr>
        <w:t>ar</w:t>
      </w:r>
      <w:proofErr w:type="spellEnd"/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5"/>
          <w:sz w:val="22"/>
          <w:szCs w:val="22"/>
        </w:rPr>
        <w:t>0</w:t>
      </w:r>
      <w:r>
        <w:rPr>
          <w:sz w:val="22"/>
          <w:szCs w:val="22"/>
        </w:rPr>
        <w:t>;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//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1</w:t>
      </w:r>
      <w:r>
        <w:rPr>
          <w:spacing w:val="2"/>
          <w:w w:val="102"/>
          <w:sz w:val="22"/>
          <w:szCs w:val="22"/>
        </w:rPr>
        <w:t>0</w:t>
      </w:r>
      <w:r>
        <w:rPr>
          <w:w w:val="102"/>
          <w:sz w:val="22"/>
          <w:szCs w:val="22"/>
        </w:rPr>
        <w:t xml:space="preserve">10b </w:t>
      </w:r>
      <w:proofErr w:type="spellStart"/>
      <w:r>
        <w:rPr>
          <w:spacing w:val="-7"/>
          <w:sz w:val="22"/>
          <w:szCs w:val="22"/>
        </w:rPr>
        <w:t>v</w:t>
      </w:r>
      <w:r>
        <w:rPr>
          <w:sz w:val="22"/>
          <w:szCs w:val="22"/>
        </w:rPr>
        <w:t>ar</w:t>
      </w:r>
      <w:proofErr w:type="spellEnd"/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&amp;</w:t>
      </w:r>
      <w:r>
        <w:rPr>
          <w:spacing w:val="4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B</w:t>
      </w:r>
    </w:p>
    <w:p w:rsidR="006C59BD" w:rsidRDefault="00AA0C8E">
      <w:pPr>
        <w:spacing w:before="2"/>
        <w:ind w:left="930" w:right="3570"/>
        <w:jc w:val="both"/>
        <w:rPr>
          <w:sz w:val="22"/>
          <w:szCs w:val="22"/>
        </w:rPr>
        <w:sectPr w:rsidR="006C59BD">
          <w:footerReference w:type="default" r:id="rId9"/>
          <w:pgSz w:w="12240" w:h="15840"/>
          <w:pgMar w:top="900" w:right="1720" w:bottom="280" w:left="1720" w:header="706" w:footer="1066" w:gutter="0"/>
          <w:pgNumType w:start="2"/>
          <w:cols w:space="720"/>
        </w:sectPr>
      </w:pPr>
      <w:proofErr w:type="spellStart"/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aka</w:t>
      </w:r>
      <w:proofErr w:type="spellEnd"/>
      <w:r>
        <w:rPr>
          <w:spacing w:val="1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spacing w:val="8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8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s</w:t>
      </w:r>
      <w:r>
        <w:rPr>
          <w:sz w:val="22"/>
          <w:szCs w:val="22"/>
        </w:rPr>
        <w:t>il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pacing w:val="1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bila</w:t>
      </w:r>
      <w:r>
        <w:rPr>
          <w:spacing w:val="4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proofErr w:type="spellEnd"/>
      <w:r>
        <w:rPr>
          <w:spacing w:val="16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pacing w:val="-6"/>
          <w:sz w:val="22"/>
          <w:szCs w:val="22"/>
        </w:rPr>
        <w:t>e</w:t>
      </w:r>
      <w:r>
        <w:rPr>
          <w:spacing w:val="7"/>
          <w:sz w:val="22"/>
          <w:szCs w:val="22"/>
        </w:rPr>
        <w:t>p</w:t>
      </w:r>
      <w:r>
        <w:rPr>
          <w:sz w:val="22"/>
          <w:szCs w:val="22"/>
        </w:rPr>
        <w:t>erti</w:t>
      </w:r>
      <w:proofErr w:type="spellEnd"/>
      <w:r>
        <w:rPr>
          <w:spacing w:val="10"/>
          <w:sz w:val="22"/>
          <w:szCs w:val="22"/>
        </w:rPr>
        <w:t xml:space="preserve"> </w:t>
      </w:r>
      <w:proofErr w:type="spellStart"/>
      <w:proofErr w:type="gramStart"/>
      <w:r>
        <w:rPr>
          <w:spacing w:val="8"/>
          <w:sz w:val="22"/>
          <w:szCs w:val="22"/>
        </w:rPr>
        <w:t>b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kut</w:t>
      </w:r>
      <w:proofErr w:type="spellEnd"/>
      <w:r>
        <w:rPr>
          <w:spacing w:val="18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:</w:t>
      </w:r>
      <w:proofErr w:type="gramEnd"/>
    </w:p>
    <w:p w:rsidR="006C59BD" w:rsidRDefault="006C59BD">
      <w:pPr>
        <w:spacing w:line="200" w:lineRule="exact"/>
      </w:pPr>
    </w:p>
    <w:p w:rsidR="006C59BD" w:rsidRDefault="006C59BD">
      <w:pPr>
        <w:spacing w:line="200" w:lineRule="exact"/>
      </w:pPr>
    </w:p>
    <w:p w:rsidR="006C59BD" w:rsidRDefault="006C59BD">
      <w:pPr>
        <w:spacing w:before="9" w:line="240" w:lineRule="exact"/>
        <w:rPr>
          <w:sz w:val="24"/>
          <w:szCs w:val="24"/>
        </w:rPr>
      </w:pPr>
    </w:p>
    <w:p w:rsidR="006C59BD" w:rsidRDefault="00AA0C8E">
      <w:pPr>
        <w:spacing w:before="36"/>
        <w:ind w:left="930"/>
        <w:rPr>
          <w:sz w:val="22"/>
          <w:szCs w:val="22"/>
        </w:rPr>
      </w:pPr>
      <w:r>
        <w:rPr>
          <w:w w:val="102"/>
          <w:sz w:val="22"/>
          <w:szCs w:val="22"/>
        </w:rPr>
        <w:t>1100b</w:t>
      </w:r>
    </w:p>
    <w:p w:rsidR="006C59BD" w:rsidRDefault="006C59BD">
      <w:pPr>
        <w:spacing w:line="140" w:lineRule="exact"/>
        <w:rPr>
          <w:sz w:val="14"/>
          <w:szCs w:val="14"/>
        </w:rPr>
      </w:pPr>
    </w:p>
    <w:p w:rsidR="006C59BD" w:rsidRDefault="00AA0C8E">
      <w:pPr>
        <w:ind w:left="930"/>
        <w:rPr>
          <w:sz w:val="22"/>
          <w:szCs w:val="22"/>
        </w:rPr>
      </w:pPr>
      <w:r>
        <w:rPr>
          <w:sz w:val="22"/>
          <w:szCs w:val="22"/>
        </w:rPr>
        <w:t>1010b</w:t>
      </w:r>
      <w:r>
        <w:rPr>
          <w:spacing w:val="1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AND</w:t>
      </w:r>
    </w:p>
    <w:p w:rsidR="006C59BD" w:rsidRDefault="006C59BD">
      <w:pPr>
        <w:spacing w:before="6" w:line="120" w:lineRule="exact"/>
        <w:rPr>
          <w:sz w:val="13"/>
          <w:szCs w:val="13"/>
        </w:rPr>
      </w:pPr>
    </w:p>
    <w:p w:rsidR="006C59BD" w:rsidRDefault="00AA0C8E">
      <w:pPr>
        <w:ind w:left="930"/>
        <w:rPr>
          <w:sz w:val="22"/>
          <w:szCs w:val="22"/>
        </w:rPr>
      </w:pPr>
      <w:r>
        <w:rPr>
          <w:w w:val="102"/>
          <w:sz w:val="22"/>
          <w:szCs w:val="22"/>
        </w:rPr>
        <w:t>1000b</w:t>
      </w:r>
    </w:p>
    <w:p w:rsidR="006C59BD" w:rsidRDefault="006C59BD">
      <w:pPr>
        <w:spacing w:before="1" w:line="120" w:lineRule="exact"/>
        <w:rPr>
          <w:sz w:val="13"/>
          <w:szCs w:val="13"/>
        </w:rPr>
      </w:pPr>
    </w:p>
    <w:p w:rsidR="006C59BD" w:rsidRDefault="00AA0C8E">
      <w:pPr>
        <w:ind w:left="930"/>
        <w:rPr>
          <w:sz w:val="22"/>
          <w:szCs w:val="22"/>
        </w:rPr>
      </w:pPr>
      <w:proofErr w:type="spellStart"/>
      <w:r>
        <w:rPr>
          <w:spacing w:val="-7"/>
          <w:sz w:val="22"/>
          <w:szCs w:val="22"/>
        </w:rPr>
        <w:t>v</w:t>
      </w:r>
      <w:r>
        <w:rPr>
          <w:sz w:val="22"/>
          <w:szCs w:val="22"/>
        </w:rPr>
        <w:t>ar</w:t>
      </w:r>
      <w:proofErr w:type="spellEnd"/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1</w:t>
      </w:r>
      <w:r>
        <w:rPr>
          <w:spacing w:val="6"/>
          <w:w w:val="102"/>
          <w:sz w:val="22"/>
          <w:szCs w:val="22"/>
        </w:rPr>
        <w:t>2</w:t>
      </w:r>
      <w:r>
        <w:rPr>
          <w:w w:val="102"/>
          <w:sz w:val="22"/>
          <w:szCs w:val="22"/>
        </w:rPr>
        <w:t>;</w:t>
      </w:r>
    </w:p>
    <w:p w:rsidR="006C59BD" w:rsidRDefault="006C59BD">
      <w:pPr>
        <w:spacing w:before="6" w:line="120" w:lineRule="exact"/>
        <w:rPr>
          <w:sz w:val="13"/>
          <w:szCs w:val="13"/>
        </w:rPr>
      </w:pPr>
    </w:p>
    <w:p w:rsidR="006C59BD" w:rsidRDefault="00AA0C8E">
      <w:pPr>
        <w:spacing w:line="373" w:lineRule="auto"/>
        <w:ind w:left="930" w:right="6439"/>
        <w:rPr>
          <w:sz w:val="22"/>
          <w:szCs w:val="22"/>
        </w:rPr>
      </w:pPr>
      <w:proofErr w:type="spellStart"/>
      <w:r>
        <w:rPr>
          <w:spacing w:val="-7"/>
          <w:sz w:val="22"/>
          <w:szCs w:val="22"/>
        </w:rPr>
        <w:t>v</w:t>
      </w:r>
      <w:r>
        <w:rPr>
          <w:sz w:val="22"/>
          <w:szCs w:val="22"/>
        </w:rPr>
        <w:t>ar</w:t>
      </w:r>
      <w:proofErr w:type="spellEnd"/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1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-2"/>
          <w:sz w:val="22"/>
          <w:szCs w:val="22"/>
        </w:rPr>
        <w:t>&lt;</w:t>
      </w:r>
      <w:r>
        <w:rPr>
          <w:sz w:val="22"/>
          <w:szCs w:val="22"/>
        </w:rPr>
        <w:t>&lt;</w:t>
      </w:r>
      <w:r>
        <w:rPr>
          <w:spacing w:val="13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 xml:space="preserve">2 </w:t>
      </w:r>
      <w:proofErr w:type="spellStart"/>
      <w:r>
        <w:rPr>
          <w:spacing w:val="-7"/>
          <w:sz w:val="22"/>
          <w:szCs w:val="22"/>
        </w:rPr>
        <w:t>v</w:t>
      </w:r>
      <w:r>
        <w:rPr>
          <w:sz w:val="22"/>
          <w:szCs w:val="22"/>
        </w:rPr>
        <w:t>ar</w:t>
      </w:r>
      <w:proofErr w:type="spellEnd"/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&gt;&gt;</w:t>
      </w:r>
      <w:r>
        <w:rPr>
          <w:spacing w:val="6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1</w:t>
      </w:r>
    </w:p>
    <w:p w:rsidR="006C59BD" w:rsidRDefault="00AA0C8E">
      <w:pPr>
        <w:ind w:left="930"/>
        <w:rPr>
          <w:sz w:val="22"/>
          <w:szCs w:val="22"/>
        </w:rPr>
      </w:pPr>
      <w:proofErr w:type="spellStart"/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aka</w:t>
      </w:r>
      <w:proofErr w:type="spellEnd"/>
      <w:r>
        <w:rPr>
          <w:spacing w:val="1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varia</w:t>
      </w:r>
      <w:r>
        <w:rPr>
          <w:spacing w:val="3"/>
          <w:sz w:val="22"/>
          <w:szCs w:val="22"/>
        </w:rPr>
        <w:t>b</w:t>
      </w:r>
      <w:r>
        <w:rPr>
          <w:sz w:val="22"/>
          <w:szCs w:val="22"/>
        </w:rPr>
        <w:t>el</w:t>
      </w:r>
      <w:proofErr w:type="spellEnd"/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pacing w:val="7"/>
          <w:sz w:val="22"/>
          <w:szCs w:val="22"/>
        </w:rPr>
        <w:t xml:space="preserve"> </w:t>
      </w:r>
      <w:proofErr w:type="spellStart"/>
      <w:r>
        <w:rPr>
          <w:spacing w:val="4"/>
          <w:sz w:val="22"/>
          <w:szCs w:val="22"/>
        </w:rPr>
        <w:t>b</w:t>
      </w:r>
      <w:r>
        <w:rPr>
          <w:sz w:val="22"/>
          <w:szCs w:val="22"/>
        </w:rPr>
        <w:t>er</w:t>
      </w:r>
      <w:r>
        <w:rPr>
          <w:spacing w:val="5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5"/>
          <w:sz w:val="22"/>
          <w:szCs w:val="22"/>
        </w:rPr>
        <w:t>l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i</w:t>
      </w:r>
      <w:proofErr w:type="spellEnd"/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4</w:t>
      </w:r>
      <w:r>
        <w:rPr>
          <w:spacing w:val="6"/>
          <w:sz w:val="22"/>
          <w:szCs w:val="22"/>
        </w:rPr>
        <w:t>8</w:t>
      </w:r>
      <w:r>
        <w:rPr>
          <w:spacing w:val="-3"/>
          <w:sz w:val="22"/>
          <w:szCs w:val="22"/>
        </w:rPr>
        <w:t>(</w:t>
      </w:r>
      <w:r>
        <w:rPr>
          <w:sz w:val="22"/>
          <w:szCs w:val="22"/>
        </w:rPr>
        <w:t>0011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0</w:t>
      </w:r>
      <w:r>
        <w:rPr>
          <w:w w:val="102"/>
          <w:sz w:val="22"/>
          <w:szCs w:val="22"/>
        </w:rPr>
        <w:t>000</w:t>
      </w:r>
      <w:r>
        <w:rPr>
          <w:spacing w:val="5"/>
          <w:w w:val="102"/>
          <w:sz w:val="22"/>
          <w:szCs w:val="22"/>
        </w:rPr>
        <w:t>b</w:t>
      </w:r>
      <w:r>
        <w:rPr>
          <w:w w:val="102"/>
          <w:sz w:val="22"/>
          <w:szCs w:val="22"/>
        </w:rPr>
        <w:t>)</w:t>
      </w:r>
      <w:r w:rsidR="00084B76">
        <w:rPr>
          <w:w w:val="102"/>
          <w:sz w:val="22"/>
          <w:szCs w:val="22"/>
          <w:lang w:val="id-ID"/>
        </w:rPr>
        <w:t xml:space="preserve">. </w:t>
      </w:r>
      <w:proofErr w:type="spellStart"/>
      <w:r>
        <w:rPr>
          <w:spacing w:val="-7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>r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b</w:t>
      </w:r>
      <w:r>
        <w:rPr>
          <w:sz w:val="22"/>
          <w:szCs w:val="22"/>
        </w:rPr>
        <w:t>el</w:t>
      </w:r>
      <w:proofErr w:type="spellEnd"/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spacing w:val="4"/>
          <w:sz w:val="22"/>
          <w:szCs w:val="22"/>
        </w:rPr>
        <w:t>b</w:t>
      </w:r>
      <w:r>
        <w:rPr>
          <w:sz w:val="22"/>
          <w:szCs w:val="22"/>
        </w:rPr>
        <w:t>er</w:t>
      </w:r>
      <w:r>
        <w:rPr>
          <w:spacing w:val="5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5"/>
          <w:sz w:val="22"/>
          <w:szCs w:val="22"/>
        </w:rPr>
        <w:t>l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i</w:t>
      </w:r>
      <w:proofErr w:type="spellEnd"/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6</w:t>
      </w:r>
      <w:r>
        <w:rPr>
          <w:spacing w:val="8"/>
          <w:sz w:val="22"/>
          <w:szCs w:val="22"/>
        </w:rPr>
        <w:t xml:space="preserve"> </w:t>
      </w:r>
      <w:r>
        <w:rPr>
          <w:spacing w:val="-3"/>
          <w:w w:val="102"/>
          <w:sz w:val="22"/>
          <w:szCs w:val="22"/>
        </w:rPr>
        <w:t>(</w:t>
      </w:r>
      <w:r>
        <w:rPr>
          <w:spacing w:val="-2"/>
          <w:w w:val="102"/>
          <w:sz w:val="22"/>
          <w:szCs w:val="22"/>
        </w:rPr>
        <w:t>0</w:t>
      </w:r>
      <w:r>
        <w:rPr>
          <w:w w:val="102"/>
          <w:sz w:val="22"/>
          <w:szCs w:val="22"/>
        </w:rPr>
        <w:t>110</w:t>
      </w:r>
      <w:r>
        <w:rPr>
          <w:spacing w:val="5"/>
          <w:w w:val="102"/>
          <w:sz w:val="22"/>
          <w:szCs w:val="22"/>
        </w:rPr>
        <w:t>b</w:t>
      </w:r>
      <w:r>
        <w:rPr>
          <w:w w:val="102"/>
          <w:sz w:val="22"/>
          <w:szCs w:val="22"/>
        </w:rPr>
        <w:t>)</w:t>
      </w:r>
    </w:p>
    <w:p w:rsidR="006C59BD" w:rsidRDefault="006C59BD">
      <w:pPr>
        <w:spacing w:before="6" w:line="240" w:lineRule="exact"/>
        <w:rPr>
          <w:sz w:val="24"/>
          <w:szCs w:val="24"/>
        </w:rPr>
      </w:pPr>
    </w:p>
    <w:p w:rsidR="006C59BD" w:rsidRDefault="00AA0C8E">
      <w:pPr>
        <w:ind w:left="930"/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pacing w:val="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O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tor</w:t>
      </w:r>
      <w:r>
        <w:rPr>
          <w:spacing w:val="17"/>
          <w:sz w:val="22"/>
          <w:szCs w:val="22"/>
        </w:rPr>
        <w:t xml:space="preserve"> </w:t>
      </w:r>
      <w:proofErr w:type="spellStart"/>
      <w:r>
        <w:rPr>
          <w:spacing w:val="4"/>
          <w:w w:val="102"/>
          <w:sz w:val="22"/>
          <w:szCs w:val="22"/>
        </w:rPr>
        <w:t>P</w:t>
      </w:r>
      <w:r>
        <w:rPr>
          <w:spacing w:val="-4"/>
          <w:w w:val="102"/>
          <w:sz w:val="22"/>
          <w:szCs w:val="22"/>
        </w:rPr>
        <w:t>e</w:t>
      </w:r>
      <w:r>
        <w:rPr>
          <w:spacing w:val="-3"/>
          <w:w w:val="102"/>
          <w:sz w:val="22"/>
          <w:szCs w:val="22"/>
        </w:rPr>
        <w:t>m</w:t>
      </w:r>
      <w:r>
        <w:rPr>
          <w:spacing w:val="2"/>
          <w:w w:val="102"/>
          <w:sz w:val="22"/>
          <w:szCs w:val="22"/>
        </w:rPr>
        <w:t>b</w:t>
      </w:r>
      <w:r>
        <w:rPr>
          <w:w w:val="102"/>
          <w:sz w:val="22"/>
          <w:szCs w:val="22"/>
        </w:rPr>
        <w:t>and</w:t>
      </w:r>
      <w:r>
        <w:rPr>
          <w:spacing w:val="-4"/>
          <w:w w:val="102"/>
          <w:sz w:val="22"/>
          <w:szCs w:val="22"/>
        </w:rPr>
        <w:t>i</w:t>
      </w:r>
      <w:r>
        <w:rPr>
          <w:spacing w:val="2"/>
          <w:w w:val="102"/>
          <w:sz w:val="22"/>
          <w:szCs w:val="22"/>
        </w:rPr>
        <w:t>n</w:t>
      </w:r>
      <w:r>
        <w:rPr>
          <w:w w:val="102"/>
          <w:sz w:val="22"/>
          <w:szCs w:val="22"/>
        </w:rPr>
        <w:t>g</w:t>
      </w:r>
      <w:proofErr w:type="spellEnd"/>
    </w:p>
    <w:p w:rsidR="006C59BD" w:rsidRDefault="006C59BD">
      <w:pPr>
        <w:spacing w:before="1" w:line="140" w:lineRule="exact"/>
        <w:rPr>
          <w:sz w:val="14"/>
          <w:szCs w:val="14"/>
        </w:rPr>
      </w:pPr>
    </w:p>
    <w:p w:rsidR="006C59BD" w:rsidRDefault="00AA0C8E">
      <w:pPr>
        <w:spacing w:line="368" w:lineRule="auto"/>
        <w:ind w:left="930" w:right="368"/>
        <w:rPr>
          <w:sz w:val="22"/>
          <w:szCs w:val="22"/>
        </w:rPr>
      </w:pPr>
      <w:proofErr w:type="spellStart"/>
      <w:r>
        <w:rPr>
          <w:sz w:val="22"/>
          <w:szCs w:val="22"/>
        </w:rPr>
        <w:t>Di</w:t>
      </w:r>
      <w:r>
        <w:rPr>
          <w:spacing w:val="-7"/>
          <w:sz w:val="22"/>
          <w:szCs w:val="22"/>
        </w:rPr>
        <w:t>g</w:t>
      </w:r>
      <w:r>
        <w:rPr>
          <w:spacing w:val="7"/>
          <w:sz w:val="22"/>
          <w:szCs w:val="22"/>
        </w:rPr>
        <w:t>u</w:t>
      </w:r>
      <w:r>
        <w:rPr>
          <w:spacing w:val="-7"/>
          <w:sz w:val="22"/>
          <w:szCs w:val="22"/>
        </w:rPr>
        <w:t>n</w:t>
      </w:r>
      <w:r>
        <w:rPr>
          <w:spacing w:val="5"/>
          <w:sz w:val="22"/>
          <w:szCs w:val="22"/>
        </w:rPr>
        <w:t>a</w:t>
      </w:r>
      <w:r>
        <w:rPr>
          <w:spacing w:val="-7"/>
          <w:sz w:val="22"/>
          <w:szCs w:val="22"/>
        </w:rPr>
        <w:t>k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 </w:t>
      </w:r>
      <w:r>
        <w:rPr>
          <w:spacing w:val="10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k</w:t>
      </w:r>
      <w:proofErr w:type="spellEnd"/>
      <w:r>
        <w:rPr>
          <w:sz w:val="22"/>
          <w:szCs w:val="22"/>
        </w:rPr>
        <w:t xml:space="preserve">  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>n</w:t>
      </w:r>
      <w:r>
        <w:rPr>
          <w:spacing w:val="7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pacing w:val="2"/>
          <w:sz w:val="22"/>
          <w:szCs w:val="22"/>
        </w:rPr>
        <w:t>g</w:t>
      </w:r>
      <w:r>
        <w:rPr>
          <w:spacing w:val="-7"/>
          <w:sz w:val="22"/>
          <w:szCs w:val="22"/>
        </w:rPr>
        <w:t>k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 </w:t>
      </w:r>
      <w:r>
        <w:rPr>
          <w:spacing w:val="20"/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d</w:t>
      </w:r>
      <w:r>
        <w:rPr>
          <w:spacing w:val="5"/>
          <w:sz w:val="22"/>
          <w:szCs w:val="22"/>
        </w:rPr>
        <w:t>u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r>
        <w:rPr>
          <w:spacing w:val="45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bu</w:t>
      </w:r>
      <w:r>
        <w:rPr>
          <w:sz w:val="22"/>
          <w:szCs w:val="22"/>
        </w:rPr>
        <w:t>ah</w:t>
      </w:r>
      <w:proofErr w:type="spellEnd"/>
      <w:proofErr w:type="gramEnd"/>
      <w:r>
        <w:rPr>
          <w:sz w:val="22"/>
          <w:szCs w:val="22"/>
        </w:rPr>
        <w:t xml:space="preserve"> </w:t>
      </w:r>
      <w:r>
        <w:rPr>
          <w:spacing w:val="5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</w:t>
      </w:r>
      <w:r>
        <w:rPr>
          <w:spacing w:val="5"/>
          <w:sz w:val="22"/>
          <w:szCs w:val="22"/>
        </w:rPr>
        <w:t>p</w:t>
      </w:r>
      <w:r>
        <w:rPr>
          <w:sz w:val="22"/>
          <w:szCs w:val="22"/>
        </w:rPr>
        <w:t>era</w:t>
      </w:r>
      <w:r>
        <w:rPr>
          <w:spacing w:val="-4"/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.  </w:t>
      </w:r>
      <w:r>
        <w:rPr>
          <w:spacing w:val="8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O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ran</w:t>
      </w:r>
      <w:proofErr w:type="spellEnd"/>
      <w:r>
        <w:rPr>
          <w:sz w:val="22"/>
          <w:szCs w:val="22"/>
        </w:rPr>
        <w:t xml:space="preserve">  </w:t>
      </w:r>
      <w:r>
        <w:rPr>
          <w:spacing w:val="6"/>
          <w:sz w:val="22"/>
          <w:szCs w:val="22"/>
        </w:rPr>
        <w:t xml:space="preserve"> </w:t>
      </w:r>
      <w:proofErr w:type="gramStart"/>
      <w:r>
        <w:rPr>
          <w:spacing w:val="-7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50"/>
          <w:sz w:val="22"/>
          <w:szCs w:val="22"/>
        </w:rPr>
        <w:t xml:space="preserve"> </w:t>
      </w:r>
      <w:proofErr w:type="spellStart"/>
      <w:r>
        <w:rPr>
          <w:spacing w:val="7"/>
          <w:w w:val="102"/>
          <w:sz w:val="22"/>
          <w:szCs w:val="22"/>
        </w:rPr>
        <w:t>d</w:t>
      </w:r>
      <w:r>
        <w:rPr>
          <w:w w:val="102"/>
          <w:sz w:val="22"/>
          <w:szCs w:val="22"/>
        </w:rPr>
        <w:t>i</w:t>
      </w:r>
      <w:r>
        <w:rPr>
          <w:spacing w:val="-3"/>
          <w:w w:val="102"/>
          <w:sz w:val="22"/>
          <w:szCs w:val="22"/>
        </w:rPr>
        <w:t>k</w:t>
      </w:r>
      <w:r>
        <w:rPr>
          <w:w w:val="102"/>
          <w:sz w:val="22"/>
          <w:szCs w:val="22"/>
        </w:rPr>
        <w:t>en</w:t>
      </w:r>
      <w:r>
        <w:rPr>
          <w:spacing w:val="4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l</w:t>
      </w:r>
      <w:proofErr w:type="spellEnd"/>
      <w:proofErr w:type="gramEnd"/>
      <w:r>
        <w:rPr>
          <w:w w:val="10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5"/>
          <w:sz w:val="22"/>
          <w:szCs w:val="22"/>
        </w:rPr>
        <w:t>p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ra</w:t>
      </w:r>
      <w:r>
        <w:rPr>
          <w:spacing w:val="-3"/>
          <w:sz w:val="22"/>
          <w:szCs w:val="22"/>
        </w:rPr>
        <w:t>t</w:t>
      </w:r>
      <w:r>
        <w:rPr>
          <w:spacing w:val="7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3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at</w:t>
      </w:r>
      <w:proofErr w:type="spellEnd"/>
      <w:r>
        <w:rPr>
          <w:spacing w:val="15"/>
          <w:sz w:val="22"/>
          <w:szCs w:val="22"/>
        </w:rPr>
        <w:t xml:space="preserve"> </w:t>
      </w:r>
      <w:proofErr w:type="spellStart"/>
      <w:r>
        <w:rPr>
          <w:spacing w:val="4"/>
          <w:sz w:val="22"/>
          <w:szCs w:val="22"/>
        </w:rPr>
        <w:t>b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rt</w:t>
      </w:r>
      <w:r>
        <w:rPr>
          <w:spacing w:val="-4"/>
          <w:sz w:val="22"/>
          <w:szCs w:val="22"/>
        </w:rPr>
        <w:t>i</w:t>
      </w:r>
      <w:r>
        <w:rPr>
          <w:spacing w:val="7"/>
          <w:sz w:val="22"/>
          <w:szCs w:val="22"/>
        </w:rPr>
        <w:t>p</w:t>
      </w:r>
      <w:r>
        <w:rPr>
          <w:sz w:val="22"/>
          <w:szCs w:val="22"/>
        </w:rPr>
        <w:t>e</w:t>
      </w:r>
      <w:proofErr w:type="spellEnd"/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strin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>,</w:t>
      </w:r>
      <w:r>
        <w:rPr>
          <w:spacing w:val="1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</w:t>
      </w:r>
      <w:r>
        <w:rPr>
          <w:spacing w:val="4"/>
          <w:sz w:val="22"/>
          <w:szCs w:val="22"/>
        </w:rPr>
        <w:t>m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ri</w:t>
      </w:r>
      <w:r>
        <w:rPr>
          <w:spacing w:val="-6"/>
          <w:sz w:val="22"/>
          <w:szCs w:val="22"/>
        </w:rPr>
        <w:t>k</w:t>
      </w:r>
      <w:proofErr w:type="spellEnd"/>
      <w:r>
        <w:rPr>
          <w:sz w:val="22"/>
          <w:szCs w:val="22"/>
        </w:rPr>
        <w:t>,</w:t>
      </w:r>
      <w:r>
        <w:rPr>
          <w:spacing w:val="25"/>
          <w:sz w:val="22"/>
          <w:szCs w:val="22"/>
        </w:rPr>
        <w:t xml:space="preserve"> </w:t>
      </w:r>
      <w:proofErr w:type="spellStart"/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u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un</w:t>
      </w:r>
      <w:proofErr w:type="spellEnd"/>
      <w:r>
        <w:rPr>
          <w:spacing w:val="1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eks</w:t>
      </w:r>
      <w:r>
        <w:rPr>
          <w:spacing w:val="5"/>
          <w:sz w:val="22"/>
          <w:szCs w:val="22"/>
        </w:rPr>
        <w:t>p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si</w:t>
      </w:r>
      <w:proofErr w:type="spellEnd"/>
      <w:r>
        <w:rPr>
          <w:spacing w:val="15"/>
          <w:sz w:val="22"/>
          <w:szCs w:val="22"/>
        </w:rPr>
        <w:t xml:space="preserve"> </w:t>
      </w:r>
      <w:proofErr w:type="spellStart"/>
      <w:r>
        <w:rPr>
          <w:spacing w:val="-5"/>
          <w:w w:val="102"/>
          <w:sz w:val="22"/>
          <w:szCs w:val="22"/>
        </w:rPr>
        <w:t>l</w:t>
      </w:r>
      <w:r>
        <w:rPr>
          <w:spacing w:val="5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i</w:t>
      </w:r>
      <w:r>
        <w:rPr>
          <w:spacing w:val="-8"/>
          <w:w w:val="102"/>
          <w:sz w:val="22"/>
          <w:szCs w:val="22"/>
        </w:rPr>
        <w:t>n</w:t>
      </w:r>
      <w:proofErr w:type="spellEnd"/>
      <w:r>
        <w:rPr>
          <w:w w:val="102"/>
          <w:sz w:val="22"/>
          <w:szCs w:val="22"/>
        </w:rPr>
        <w:t>.</w:t>
      </w:r>
    </w:p>
    <w:p w:rsidR="006C59BD" w:rsidRDefault="006C59BD">
      <w:pPr>
        <w:spacing w:before="5" w:line="100" w:lineRule="exact"/>
        <w:rPr>
          <w:sz w:val="11"/>
          <w:szCs w:val="11"/>
        </w:rPr>
      </w:pPr>
    </w:p>
    <w:p w:rsidR="006C59BD" w:rsidRDefault="00AA0C8E">
      <w:pPr>
        <w:ind w:left="930"/>
        <w:rPr>
          <w:sz w:val="22"/>
          <w:szCs w:val="22"/>
        </w:rPr>
      </w:pP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.</w:t>
      </w:r>
      <w:r>
        <w:rPr>
          <w:spacing w:val="1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er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4"/>
          <w:sz w:val="22"/>
          <w:szCs w:val="22"/>
        </w:rPr>
        <w:t xml:space="preserve"> </w:t>
      </w:r>
      <w:proofErr w:type="spellStart"/>
      <w:r>
        <w:rPr>
          <w:spacing w:val="3"/>
          <w:w w:val="102"/>
          <w:sz w:val="22"/>
          <w:szCs w:val="22"/>
        </w:rPr>
        <w:t>L</w:t>
      </w:r>
      <w:r>
        <w:rPr>
          <w:w w:val="102"/>
          <w:sz w:val="22"/>
          <w:szCs w:val="22"/>
        </w:rPr>
        <w:t>ogi</w:t>
      </w:r>
      <w:r>
        <w:rPr>
          <w:spacing w:val="-8"/>
          <w:w w:val="102"/>
          <w:sz w:val="22"/>
          <w:szCs w:val="22"/>
        </w:rPr>
        <w:t>k</w:t>
      </w:r>
      <w:r>
        <w:rPr>
          <w:w w:val="102"/>
          <w:sz w:val="22"/>
          <w:szCs w:val="22"/>
        </w:rPr>
        <w:t>a</w:t>
      </w:r>
      <w:proofErr w:type="spellEnd"/>
    </w:p>
    <w:p w:rsidR="006C59BD" w:rsidRDefault="006C59BD">
      <w:pPr>
        <w:spacing w:before="6" w:line="120" w:lineRule="exact"/>
        <w:rPr>
          <w:sz w:val="13"/>
          <w:szCs w:val="13"/>
        </w:rPr>
      </w:pPr>
    </w:p>
    <w:p w:rsidR="006C59BD" w:rsidRDefault="00AA0C8E">
      <w:pPr>
        <w:spacing w:line="373" w:lineRule="auto"/>
        <w:ind w:left="930" w:right="2063"/>
        <w:rPr>
          <w:sz w:val="22"/>
          <w:szCs w:val="22"/>
        </w:rPr>
      </w:pPr>
      <w:proofErr w:type="spellStart"/>
      <w:r>
        <w:rPr>
          <w:sz w:val="22"/>
          <w:szCs w:val="22"/>
        </w:rPr>
        <w:t>Di</w:t>
      </w:r>
      <w:r>
        <w:rPr>
          <w:spacing w:val="-7"/>
          <w:sz w:val="22"/>
          <w:szCs w:val="22"/>
        </w:rPr>
        <w:t>g</w:t>
      </w:r>
      <w:r>
        <w:rPr>
          <w:spacing w:val="7"/>
          <w:sz w:val="22"/>
          <w:szCs w:val="22"/>
        </w:rPr>
        <w:t>u</w:t>
      </w:r>
      <w:r>
        <w:rPr>
          <w:spacing w:val="-7"/>
          <w:sz w:val="22"/>
          <w:szCs w:val="22"/>
        </w:rPr>
        <w:t>n</w:t>
      </w:r>
      <w:r>
        <w:rPr>
          <w:spacing w:val="5"/>
          <w:sz w:val="22"/>
          <w:szCs w:val="22"/>
        </w:rPr>
        <w:t>a</w:t>
      </w:r>
      <w:r>
        <w:rPr>
          <w:spacing w:val="-7"/>
          <w:sz w:val="22"/>
          <w:szCs w:val="22"/>
        </w:rPr>
        <w:t>k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18"/>
          <w:sz w:val="22"/>
          <w:szCs w:val="22"/>
        </w:rPr>
        <w:t xml:space="preserve"> </w:t>
      </w:r>
      <w:proofErr w:type="spellStart"/>
      <w:r>
        <w:rPr>
          <w:spacing w:val="4"/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tuk</w:t>
      </w:r>
      <w:proofErr w:type="spellEnd"/>
      <w:r>
        <w:rPr>
          <w:spacing w:val="11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>o</w:t>
      </w:r>
      <w:r>
        <w:rPr>
          <w:spacing w:val="10"/>
          <w:sz w:val="22"/>
          <w:szCs w:val="22"/>
        </w:rPr>
        <w:t>p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rasi</w:t>
      </w:r>
      <w:r>
        <w:rPr>
          <w:spacing w:val="-7"/>
          <w:sz w:val="22"/>
          <w:szCs w:val="22"/>
        </w:rPr>
        <w:t>k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30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o</w:t>
      </w:r>
      <w:r>
        <w:rPr>
          <w:spacing w:val="7"/>
          <w:sz w:val="22"/>
          <w:szCs w:val="22"/>
        </w:rPr>
        <w:t>p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ran</w:t>
      </w:r>
      <w:proofErr w:type="spellEnd"/>
      <w:r>
        <w:rPr>
          <w:spacing w:val="19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y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spacing w:val="8"/>
          <w:sz w:val="22"/>
          <w:szCs w:val="22"/>
        </w:rPr>
        <w:t>b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rt</w:t>
      </w:r>
      <w:r>
        <w:rPr>
          <w:spacing w:val="-4"/>
          <w:sz w:val="22"/>
          <w:szCs w:val="22"/>
        </w:rPr>
        <w:t>i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e</w:t>
      </w:r>
      <w:proofErr w:type="spellEnd"/>
      <w:r>
        <w:rPr>
          <w:spacing w:val="10"/>
          <w:sz w:val="22"/>
          <w:szCs w:val="22"/>
        </w:rPr>
        <w:t xml:space="preserve"> </w:t>
      </w:r>
      <w:proofErr w:type="spellStart"/>
      <w:r>
        <w:rPr>
          <w:w w:val="102"/>
          <w:sz w:val="22"/>
          <w:szCs w:val="22"/>
        </w:rPr>
        <w:t>bo</w:t>
      </w:r>
      <w:r>
        <w:rPr>
          <w:spacing w:val="7"/>
          <w:w w:val="102"/>
          <w:sz w:val="22"/>
          <w:szCs w:val="22"/>
        </w:rPr>
        <w:t>o</w:t>
      </w:r>
      <w:r>
        <w:rPr>
          <w:spacing w:val="-5"/>
          <w:w w:val="102"/>
          <w:sz w:val="22"/>
          <w:szCs w:val="22"/>
        </w:rPr>
        <w:t>l</w:t>
      </w:r>
      <w:r>
        <w:rPr>
          <w:w w:val="102"/>
          <w:sz w:val="22"/>
          <w:szCs w:val="22"/>
        </w:rPr>
        <w:t>ean</w:t>
      </w:r>
      <w:proofErr w:type="spellEnd"/>
      <w:r>
        <w:rPr>
          <w:w w:val="102"/>
          <w:sz w:val="22"/>
          <w:szCs w:val="22"/>
        </w:rPr>
        <w:t xml:space="preserve">. </w:t>
      </w:r>
      <w:proofErr w:type="spellStart"/>
      <w:proofErr w:type="gramStart"/>
      <w:r>
        <w:rPr>
          <w:sz w:val="22"/>
          <w:szCs w:val="22"/>
        </w:rPr>
        <w:t>Contoh</w:t>
      </w:r>
      <w:proofErr w:type="spellEnd"/>
      <w:r>
        <w:rPr>
          <w:spacing w:val="14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:</w:t>
      </w:r>
      <w:proofErr w:type="gramEnd"/>
    </w:p>
    <w:p w:rsidR="006C59BD" w:rsidRDefault="00AA0C8E">
      <w:pPr>
        <w:ind w:left="930"/>
        <w:rPr>
          <w:sz w:val="22"/>
          <w:szCs w:val="22"/>
        </w:rPr>
      </w:pPr>
      <w:proofErr w:type="spellStart"/>
      <w:r>
        <w:rPr>
          <w:spacing w:val="-7"/>
          <w:sz w:val="22"/>
          <w:szCs w:val="22"/>
        </w:rPr>
        <w:t>v</w:t>
      </w:r>
      <w:r>
        <w:rPr>
          <w:sz w:val="22"/>
          <w:szCs w:val="22"/>
        </w:rPr>
        <w:t>ar</w:t>
      </w:r>
      <w:proofErr w:type="spellEnd"/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13"/>
          <w:sz w:val="22"/>
          <w:szCs w:val="22"/>
        </w:rPr>
        <w:t xml:space="preserve"> </w:t>
      </w:r>
      <w:r>
        <w:rPr>
          <w:spacing w:val="-5"/>
          <w:w w:val="102"/>
          <w:sz w:val="22"/>
          <w:szCs w:val="22"/>
        </w:rPr>
        <w:t>t</w:t>
      </w:r>
      <w:r>
        <w:rPr>
          <w:spacing w:val="-3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u</w:t>
      </w:r>
      <w:r>
        <w:rPr>
          <w:spacing w:val="3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;</w:t>
      </w:r>
    </w:p>
    <w:p w:rsidR="006C59BD" w:rsidRDefault="006C59BD">
      <w:pPr>
        <w:spacing w:before="1" w:line="120" w:lineRule="exact"/>
        <w:rPr>
          <w:sz w:val="13"/>
          <w:szCs w:val="13"/>
        </w:rPr>
      </w:pPr>
    </w:p>
    <w:p w:rsidR="006C59BD" w:rsidRDefault="00AA0C8E">
      <w:pPr>
        <w:ind w:left="930"/>
        <w:rPr>
          <w:sz w:val="22"/>
          <w:szCs w:val="22"/>
        </w:rPr>
      </w:pPr>
      <w:proofErr w:type="spellStart"/>
      <w:r>
        <w:rPr>
          <w:spacing w:val="-7"/>
          <w:sz w:val="22"/>
          <w:szCs w:val="22"/>
        </w:rPr>
        <w:t>v</w:t>
      </w:r>
      <w:r>
        <w:rPr>
          <w:sz w:val="22"/>
          <w:szCs w:val="22"/>
        </w:rPr>
        <w:t>ar</w:t>
      </w:r>
      <w:proofErr w:type="spellEnd"/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10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fa</w:t>
      </w:r>
      <w:r>
        <w:rPr>
          <w:spacing w:val="-6"/>
          <w:w w:val="102"/>
          <w:sz w:val="22"/>
          <w:szCs w:val="22"/>
        </w:rPr>
        <w:t>l</w:t>
      </w:r>
      <w:r>
        <w:rPr>
          <w:w w:val="102"/>
          <w:sz w:val="22"/>
          <w:szCs w:val="22"/>
        </w:rPr>
        <w:t>s</w:t>
      </w:r>
      <w:r>
        <w:rPr>
          <w:spacing w:val="-6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;</w:t>
      </w:r>
    </w:p>
    <w:p w:rsidR="006C59BD" w:rsidRDefault="006C59BD">
      <w:pPr>
        <w:spacing w:before="6" w:line="120" w:lineRule="exact"/>
        <w:rPr>
          <w:sz w:val="13"/>
          <w:szCs w:val="13"/>
        </w:rPr>
      </w:pPr>
    </w:p>
    <w:p w:rsidR="006C59BD" w:rsidRDefault="00AA0C8E">
      <w:pPr>
        <w:spacing w:line="373" w:lineRule="auto"/>
        <w:ind w:left="930" w:right="4337"/>
        <w:rPr>
          <w:sz w:val="22"/>
          <w:szCs w:val="22"/>
        </w:rPr>
      </w:pPr>
      <w:proofErr w:type="spellStart"/>
      <w:r>
        <w:rPr>
          <w:spacing w:val="-7"/>
          <w:sz w:val="22"/>
          <w:szCs w:val="22"/>
        </w:rPr>
        <w:t>v</w:t>
      </w:r>
      <w:r>
        <w:rPr>
          <w:sz w:val="22"/>
          <w:szCs w:val="22"/>
        </w:rPr>
        <w:t>ar</w:t>
      </w:r>
      <w:proofErr w:type="spellEnd"/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&amp;&amp;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B;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//</w:t>
      </w:r>
      <w:proofErr w:type="spellStart"/>
      <w:r>
        <w:rPr>
          <w:sz w:val="22"/>
          <w:szCs w:val="22"/>
        </w:rPr>
        <w:t>meng</w:t>
      </w:r>
      <w:r>
        <w:rPr>
          <w:spacing w:val="-6"/>
          <w:sz w:val="22"/>
          <w:szCs w:val="22"/>
        </w:rPr>
        <w:t>h</w:t>
      </w:r>
      <w:r>
        <w:rPr>
          <w:spacing w:val="5"/>
          <w:sz w:val="22"/>
          <w:szCs w:val="22"/>
        </w:rPr>
        <w:t>a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il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pacing w:val="28"/>
          <w:sz w:val="22"/>
          <w:szCs w:val="22"/>
        </w:rPr>
        <w:t xml:space="preserve"> </w:t>
      </w:r>
      <w:r>
        <w:rPr>
          <w:spacing w:val="-4"/>
          <w:w w:val="102"/>
          <w:sz w:val="22"/>
          <w:szCs w:val="22"/>
        </w:rPr>
        <w:t>f</w:t>
      </w:r>
      <w:r>
        <w:rPr>
          <w:spacing w:val="5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lse </w:t>
      </w:r>
      <w:proofErr w:type="spellStart"/>
      <w:r>
        <w:rPr>
          <w:spacing w:val="-7"/>
          <w:sz w:val="22"/>
          <w:szCs w:val="22"/>
        </w:rPr>
        <w:t>v</w:t>
      </w:r>
      <w:r>
        <w:rPr>
          <w:sz w:val="22"/>
          <w:szCs w:val="22"/>
        </w:rPr>
        <w:t>ar</w:t>
      </w:r>
      <w:proofErr w:type="spellEnd"/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-6"/>
          <w:sz w:val="22"/>
          <w:szCs w:val="22"/>
        </w:rPr>
        <w:t>|</w:t>
      </w:r>
      <w:r>
        <w:rPr>
          <w:sz w:val="22"/>
          <w:szCs w:val="22"/>
        </w:rPr>
        <w:t>|</w:t>
      </w:r>
      <w:r>
        <w:rPr>
          <w:spacing w:val="3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B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;</w:t>
      </w:r>
      <w:proofErr w:type="gramEnd"/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//</w:t>
      </w:r>
      <w:r>
        <w:rPr>
          <w:spacing w:val="3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</w:t>
      </w:r>
      <w:r>
        <w:rPr>
          <w:spacing w:val="-3"/>
          <w:w w:val="102"/>
          <w:sz w:val="22"/>
          <w:szCs w:val="22"/>
        </w:rPr>
        <w:t>r</w:t>
      </w:r>
      <w:r>
        <w:rPr>
          <w:spacing w:val="7"/>
          <w:w w:val="102"/>
          <w:sz w:val="22"/>
          <w:szCs w:val="22"/>
        </w:rPr>
        <w:t>u</w:t>
      </w:r>
      <w:r>
        <w:rPr>
          <w:w w:val="102"/>
          <w:sz w:val="22"/>
          <w:szCs w:val="22"/>
        </w:rPr>
        <w:t>e</w:t>
      </w:r>
    </w:p>
    <w:p w:rsidR="006C59BD" w:rsidRDefault="00AA0C8E">
      <w:pPr>
        <w:ind w:left="930"/>
        <w:rPr>
          <w:sz w:val="22"/>
          <w:szCs w:val="22"/>
        </w:rPr>
      </w:pPr>
      <w:proofErr w:type="spellStart"/>
      <w:r>
        <w:rPr>
          <w:spacing w:val="-7"/>
          <w:sz w:val="22"/>
          <w:szCs w:val="22"/>
        </w:rPr>
        <w:t>v</w:t>
      </w:r>
      <w:r>
        <w:rPr>
          <w:sz w:val="22"/>
          <w:szCs w:val="22"/>
        </w:rPr>
        <w:t>ar</w:t>
      </w:r>
      <w:proofErr w:type="spellEnd"/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=</w:t>
      </w:r>
      <w:r>
        <w:rPr>
          <w:spacing w:val="1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!</w:t>
      </w:r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>;</w:t>
      </w:r>
      <w:r>
        <w:rPr>
          <w:spacing w:val="7"/>
          <w:sz w:val="22"/>
          <w:szCs w:val="22"/>
        </w:rPr>
        <w:t xml:space="preserve"> </w:t>
      </w:r>
      <w:r>
        <w:rPr>
          <w:spacing w:val="6"/>
          <w:w w:val="102"/>
          <w:sz w:val="22"/>
          <w:szCs w:val="22"/>
        </w:rPr>
        <w:t>/</w:t>
      </w:r>
      <w:r>
        <w:rPr>
          <w:w w:val="102"/>
          <w:sz w:val="22"/>
          <w:szCs w:val="22"/>
        </w:rPr>
        <w:t>/</w:t>
      </w:r>
      <w:r>
        <w:rPr>
          <w:spacing w:val="-3"/>
          <w:w w:val="102"/>
          <w:sz w:val="22"/>
          <w:szCs w:val="22"/>
        </w:rPr>
        <w:t>f</w:t>
      </w:r>
      <w:r>
        <w:rPr>
          <w:w w:val="102"/>
          <w:sz w:val="22"/>
          <w:szCs w:val="22"/>
        </w:rPr>
        <w:t>al</w:t>
      </w:r>
      <w:r>
        <w:rPr>
          <w:spacing w:val="-6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e</w:t>
      </w:r>
    </w:p>
    <w:p w:rsidR="006C59BD" w:rsidRDefault="006C59BD">
      <w:pPr>
        <w:spacing w:before="5" w:line="120" w:lineRule="exact"/>
        <w:rPr>
          <w:sz w:val="12"/>
          <w:szCs w:val="12"/>
        </w:rPr>
      </w:pPr>
    </w:p>
    <w:p w:rsidR="006C59BD" w:rsidRDefault="006C59BD">
      <w:pPr>
        <w:spacing w:line="200" w:lineRule="exact"/>
      </w:pPr>
    </w:p>
    <w:p w:rsidR="006C59BD" w:rsidRDefault="006C59BD">
      <w:pPr>
        <w:spacing w:line="200" w:lineRule="exact"/>
      </w:pPr>
    </w:p>
    <w:p w:rsidR="006C59BD" w:rsidRDefault="00AA0C8E">
      <w:pPr>
        <w:ind w:left="930"/>
        <w:rPr>
          <w:sz w:val="22"/>
          <w:szCs w:val="22"/>
        </w:rPr>
      </w:pPr>
      <w:r>
        <w:rPr>
          <w:spacing w:val="-3"/>
          <w:sz w:val="22"/>
          <w:szCs w:val="22"/>
        </w:rPr>
        <w:t>f</w:t>
      </w:r>
      <w:r>
        <w:rPr>
          <w:sz w:val="22"/>
          <w:szCs w:val="22"/>
        </w:rPr>
        <w:t>.</w:t>
      </w:r>
      <w:r>
        <w:rPr>
          <w:spacing w:val="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O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ra</w:t>
      </w:r>
      <w:r>
        <w:rPr>
          <w:spacing w:val="-3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21"/>
          <w:sz w:val="22"/>
          <w:szCs w:val="22"/>
        </w:rPr>
        <w:t xml:space="preserve"> </w:t>
      </w:r>
      <w:r>
        <w:rPr>
          <w:spacing w:val="-4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tr</w:t>
      </w:r>
      <w:r>
        <w:rPr>
          <w:spacing w:val="-4"/>
          <w:w w:val="102"/>
          <w:sz w:val="22"/>
          <w:szCs w:val="22"/>
        </w:rPr>
        <w:t>i</w:t>
      </w:r>
      <w:r>
        <w:rPr>
          <w:spacing w:val="2"/>
          <w:w w:val="102"/>
          <w:sz w:val="22"/>
          <w:szCs w:val="22"/>
        </w:rPr>
        <w:t>n</w:t>
      </w:r>
      <w:r>
        <w:rPr>
          <w:w w:val="102"/>
          <w:sz w:val="22"/>
          <w:szCs w:val="22"/>
        </w:rPr>
        <w:t>g</w:t>
      </w:r>
    </w:p>
    <w:p w:rsidR="006C59BD" w:rsidRDefault="006C59BD">
      <w:pPr>
        <w:spacing w:before="1" w:line="120" w:lineRule="exact"/>
        <w:rPr>
          <w:sz w:val="13"/>
          <w:szCs w:val="13"/>
        </w:rPr>
      </w:pPr>
    </w:p>
    <w:p w:rsidR="00084B76" w:rsidRDefault="00AA0C8E" w:rsidP="00084B76">
      <w:pPr>
        <w:spacing w:line="370" w:lineRule="auto"/>
        <w:ind w:left="930" w:right="11"/>
        <w:rPr>
          <w:w w:val="102"/>
          <w:sz w:val="22"/>
          <w:szCs w:val="22"/>
        </w:rPr>
      </w:pPr>
      <w:proofErr w:type="spellStart"/>
      <w:r>
        <w:rPr>
          <w:sz w:val="22"/>
          <w:szCs w:val="22"/>
        </w:rPr>
        <w:t>Se</w:t>
      </w:r>
      <w:r>
        <w:rPr>
          <w:spacing w:val="-5"/>
          <w:sz w:val="22"/>
          <w:szCs w:val="22"/>
        </w:rPr>
        <w:t>l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in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o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er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9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emba</w:t>
      </w:r>
      <w:r>
        <w:rPr>
          <w:spacing w:val="-6"/>
          <w:sz w:val="22"/>
          <w:szCs w:val="22"/>
        </w:rPr>
        <w:t>n</w:t>
      </w:r>
      <w:r>
        <w:rPr>
          <w:spacing w:val="7"/>
          <w:sz w:val="22"/>
          <w:szCs w:val="22"/>
        </w:rPr>
        <w:t>d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g</w:t>
      </w:r>
      <w:proofErr w:type="spellEnd"/>
      <w:r>
        <w:rPr>
          <w:sz w:val="22"/>
          <w:szCs w:val="22"/>
        </w:rPr>
        <w:t>,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op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rator</w:t>
      </w:r>
      <w:r>
        <w:rPr>
          <w:spacing w:val="24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s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r</w:t>
      </w:r>
      <w:r>
        <w:rPr>
          <w:spacing w:val="-3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9"/>
          <w:sz w:val="22"/>
          <w:szCs w:val="22"/>
        </w:rPr>
        <w:t xml:space="preserve"> </w:t>
      </w:r>
      <w:proofErr w:type="spellStart"/>
      <w:r>
        <w:rPr>
          <w:spacing w:val="8"/>
          <w:sz w:val="22"/>
          <w:szCs w:val="22"/>
        </w:rPr>
        <w:t>p</w:t>
      </w:r>
      <w:r>
        <w:rPr>
          <w:spacing w:val="-9"/>
          <w:sz w:val="22"/>
          <w:szCs w:val="22"/>
        </w:rPr>
        <w:t>a</w:t>
      </w:r>
      <w:r>
        <w:rPr>
          <w:spacing w:val="7"/>
          <w:sz w:val="22"/>
          <w:szCs w:val="22"/>
        </w:rPr>
        <w:t>d</w:t>
      </w:r>
      <w:r>
        <w:rPr>
          <w:sz w:val="22"/>
          <w:szCs w:val="22"/>
        </w:rPr>
        <w:t>a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v</w:t>
      </w:r>
      <w:r>
        <w:rPr>
          <w:spacing w:val="-7"/>
          <w:sz w:val="22"/>
          <w:szCs w:val="22"/>
        </w:rPr>
        <w:t>a</w:t>
      </w:r>
      <w:r>
        <w:rPr>
          <w:spacing w:val="4"/>
          <w:sz w:val="22"/>
          <w:szCs w:val="22"/>
        </w:rPr>
        <w:t>S</w:t>
      </w:r>
      <w:r>
        <w:rPr>
          <w:spacing w:val="-4"/>
          <w:sz w:val="22"/>
          <w:szCs w:val="22"/>
        </w:rPr>
        <w:t>c</w:t>
      </w:r>
      <w:r>
        <w:rPr>
          <w:spacing w:val="6"/>
          <w:sz w:val="22"/>
          <w:szCs w:val="22"/>
        </w:rPr>
        <w:t>r</w:t>
      </w:r>
      <w:r>
        <w:rPr>
          <w:sz w:val="22"/>
          <w:szCs w:val="22"/>
        </w:rPr>
        <w:t>ipt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juga</w:t>
      </w:r>
      <w:r>
        <w:rPr>
          <w:spacing w:val="11"/>
          <w:sz w:val="22"/>
          <w:szCs w:val="22"/>
        </w:rPr>
        <w:t xml:space="preserve"> </w:t>
      </w:r>
      <w:proofErr w:type="spellStart"/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4"/>
          <w:sz w:val="22"/>
          <w:szCs w:val="22"/>
        </w:rPr>
        <w:t>g</w:t>
      </w:r>
      <w:r>
        <w:rPr>
          <w:spacing w:val="5"/>
          <w:sz w:val="22"/>
          <w:szCs w:val="22"/>
        </w:rPr>
        <w:t>e</w:t>
      </w:r>
      <w:r>
        <w:rPr>
          <w:spacing w:val="-7"/>
          <w:sz w:val="22"/>
          <w:szCs w:val="22"/>
        </w:rPr>
        <w:t>n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l</w:t>
      </w:r>
      <w:proofErr w:type="spellEnd"/>
      <w:r>
        <w:rPr>
          <w:spacing w:val="13"/>
          <w:sz w:val="22"/>
          <w:szCs w:val="22"/>
        </w:rPr>
        <w:t xml:space="preserve"> </w:t>
      </w:r>
      <w:proofErr w:type="spellStart"/>
      <w:r>
        <w:rPr>
          <w:w w:val="102"/>
          <w:sz w:val="22"/>
          <w:szCs w:val="22"/>
        </w:rPr>
        <w:t>satu</w:t>
      </w:r>
      <w:proofErr w:type="spellEnd"/>
      <w:r>
        <w:rPr>
          <w:w w:val="10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5"/>
          <w:sz w:val="22"/>
          <w:szCs w:val="22"/>
        </w:rPr>
        <w:t>p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ra</w:t>
      </w:r>
      <w:r>
        <w:rPr>
          <w:spacing w:val="-3"/>
          <w:sz w:val="22"/>
          <w:szCs w:val="22"/>
        </w:rPr>
        <w:t>t</w:t>
      </w:r>
      <w:r>
        <w:rPr>
          <w:spacing w:val="7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3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>agi</w:t>
      </w:r>
      <w:proofErr w:type="spellEnd"/>
      <w:r>
        <w:rPr>
          <w:spacing w:val="17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y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spacing w:val="8"/>
          <w:sz w:val="22"/>
          <w:szCs w:val="22"/>
        </w:rPr>
        <w:t>b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rn</w:t>
      </w:r>
      <w:r>
        <w:rPr>
          <w:spacing w:val="-5"/>
          <w:sz w:val="22"/>
          <w:szCs w:val="22"/>
        </w:rPr>
        <w:t>a</w:t>
      </w:r>
      <w:r>
        <w:rPr>
          <w:sz w:val="22"/>
          <w:szCs w:val="22"/>
        </w:rPr>
        <w:t>ma</w:t>
      </w:r>
      <w:proofErr w:type="spellEnd"/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7"/>
          <w:sz w:val="22"/>
          <w:szCs w:val="22"/>
        </w:rPr>
        <w:t>E</w:t>
      </w:r>
      <w:r>
        <w:rPr>
          <w:spacing w:val="-4"/>
          <w:sz w:val="22"/>
          <w:szCs w:val="22"/>
        </w:rPr>
        <w:t>N</w:t>
      </w:r>
      <w:r>
        <w:rPr>
          <w:sz w:val="22"/>
          <w:szCs w:val="22"/>
        </w:rPr>
        <w:t>GGAB</w:t>
      </w:r>
      <w:r>
        <w:rPr>
          <w:spacing w:val="-5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>AN.</w:t>
      </w:r>
      <w:r>
        <w:rPr>
          <w:spacing w:val="4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O</w:t>
      </w:r>
      <w:r>
        <w:rPr>
          <w:spacing w:val="7"/>
          <w:sz w:val="22"/>
          <w:szCs w:val="22"/>
        </w:rPr>
        <w:t>p</w:t>
      </w:r>
      <w:r>
        <w:rPr>
          <w:sz w:val="22"/>
          <w:szCs w:val="22"/>
        </w:rPr>
        <w:t>era</w:t>
      </w:r>
      <w:r>
        <w:rPr>
          <w:spacing w:val="-7"/>
          <w:sz w:val="22"/>
          <w:szCs w:val="22"/>
        </w:rPr>
        <w:t>t</w:t>
      </w:r>
      <w:r>
        <w:rPr>
          <w:spacing w:val="7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4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ni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spacing w:val="8"/>
          <w:sz w:val="22"/>
          <w:szCs w:val="22"/>
        </w:rPr>
        <w:t>d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gunakan</w:t>
      </w:r>
      <w:proofErr w:type="spellEnd"/>
      <w:r>
        <w:rPr>
          <w:spacing w:val="19"/>
          <w:sz w:val="22"/>
          <w:szCs w:val="22"/>
        </w:rPr>
        <w:t xml:space="preserve"> </w:t>
      </w:r>
      <w:proofErr w:type="spellStart"/>
      <w:r>
        <w:rPr>
          <w:spacing w:val="2"/>
          <w:w w:val="102"/>
          <w:sz w:val="22"/>
          <w:szCs w:val="22"/>
        </w:rPr>
        <w:t>u</w:t>
      </w:r>
      <w:r>
        <w:rPr>
          <w:spacing w:val="-2"/>
          <w:w w:val="102"/>
          <w:sz w:val="22"/>
          <w:szCs w:val="22"/>
        </w:rPr>
        <w:t>n</w:t>
      </w:r>
      <w:r>
        <w:rPr>
          <w:w w:val="102"/>
          <w:sz w:val="22"/>
          <w:szCs w:val="22"/>
        </w:rPr>
        <w:t>t</w:t>
      </w:r>
      <w:r>
        <w:rPr>
          <w:spacing w:val="7"/>
          <w:w w:val="102"/>
          <w:sz w:val="22"/>
          <w:szCs w:val="22"/>
        </w:rPr>
        <w:t>u</w:t>
      </w:r>
      <w:r>
        <w:rPr>
          <w:w w:val="102"/>
          <w:sz w:val="22"/>
          <w:szCs w:val="22"/>
        </w:rPr>
        <w:t>k</w:t>
      </w:r>
      <w:proofErr w:type="spellEnd"/>
      <w:r>
        <w:rPr>
          <w:w w:val="102"/>
          <w:sz w:val="22"/>
          <w:szCs w:val="22"/>
        </w:rPr>
        <w:t xml:space="preserve"> </w:t>
      </w:r>
      <w:proofErr w:type="spellStart"/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n</w:t>
      </w:r>
      <w:r>
        <w:rPr>
          <w:spacing w:val="-2"/>
          <w:sz w:val="22"/>
          <w:szCs w:val="22"/>
        </w:rPr>
        <w:t>gg</w:t>
      </w:r>
      <w:r>
        <w:rPr>
          <w:spacing w:val="-4"/>
          <w:sz w:val="22"/>
          <w:szCs w:val="22"/>
        </w:rPr>
        <w:t>a</w:t>
      </w:r>
      <w:r>
        <w:rPr>
          <w:spacing w:val="7"/>
          <w:sz w:val="22"/>
          <w:szCs w:val="22"/>
        </w:rPr>
        <w:t>b</w:t>
      </w:r>
      <w:r>
        <w:rPr>
          <w:spacing w:val="2"/>
          <w:sz w:val="22"/>
          <w:szCs w:val="22"/>
        </w:rPr>
        <w:t>u</w:t>
      </w:r>
      <w:r>
        <w:rPr>
          <w:spacing w:val="-2"/>
          <w:sz w:val="22"/>
          <w:szCs w:val="22"/>
        </w:rPr>
        <w:t>ngk</w:t>
      </w:r>
      <w:r>
        <w:rPr>
          <w:sz w:val="22"/>
          <w:szCs w:val="22"/>
        </w:rPr>
        <w:t>an</w:t>
      </w:r>
      <w:proofErr w:type="spellEnd"/>
      <w:r>
        <w:rPr>
          <w:spacing w:val="30"/>
          <w:sz w:val="22"/>
          <w:szCs w:val="22"/>
        </w:rPr>
        <w:t xml:space="preserve"> </w:t>
      </w:r>
      <w:proofErr w:type="spellStart"/>
      <w:r>
        <w:rPr>
          <w:spacing w:val="7"/>
          <w:sz w:val="22"/>
          <w:szCs w:val="22"/>
        </w:rPr>
        <w:t>b</w:t>
      </w:r>
      <w:r>
        <w:rPr>
          <w:spacing w:val="-4"/>
          <w:sz w:val="22"/>
          <w:szCs w:val="22"/>
        </w:rPr>
        <w:t>e</w:t>
      </w:r>
      <w:r>
        <w:rPr>
          <w:spacing w:val="7"/>
          <w:sz w:val="22"/>
          <w:szCs w:val="22"/>
        </w:rPr>
        <w:t>b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7"/>
          <w:sz w:val="22"/>
          <w:szCs w:val="22"/>
        </w:rPr>
        <w:t>p</w:t>
      </w:r>
      <w:r>
        <w:rPr>
          <w:sz w:val="22"/>
          <w:szCs w:val="22"/>
        </w:rPr>
        <w:t>a</w:t>
      </w:r>
      <w:proofErr w:type="spellEnd"/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>t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1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d</w:t>
      </w:r>
      <w:r>
        <w:rPr>
          <w:sz w:val="22"/>
          <w:szCs w:val="22"/>
        </w:rPr>
        <w:t>i</w:t>
      </w:r>
      <w:proofErr w:type="spellEnd"/>
      <w:r>
        <w:rPr>
          <w:spacing w:val="16"/>
          <w:sz w:val="22"/>
          <w:szCs w:val="22"/>
        </w:rPr>
        <w:t xml:space="preserve"> </w:t>
      </w:r>
      <w:proofErr w:type="spellStart"/>
      <w:r>
        <w:rPr>
          <w:spacing w:val="-6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8"/>
          <w:sz w:val="22"/>
          <w:szCs w:val="22"/>
        </w:rPr>
        <w:t>b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ah</w:t>
      </w:r>
      <w:proofErr w:type="spellEnd"/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>t</w:t>
      </w:r>
      <w:r>
        <w:rPr>
          <w:spacing w:val="-3"/>
          <w:sz w:val="22"/>
          <w:szCs w:val="22"/>
        </w:rPr>
        <w:t>r</w:t>
      </w:r>
      <w:r>
        <w:rPr>
          <w:spacing w:val="4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15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y</w:t>
      </w:r>
      <w:r>
        <w:rPr>
          <w:spacing w:val="5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</w:t>
      </w:r>
      <w:r>
        <w:rPr>
          <w:spacing w:val="-4"/>
          <w:sz w:val="22"/>
          <w:szCs w:val="22"/>
        </w:rPr>
        <w:t>e</w:t>
      </w:r>
      <w:r>
        <w:rPr>
          <w:spacing w:val="7"/>
          <w:sz w:val="22"/>
          <w:szCs w:val="22"/>
        </w:rPr>
        <w:t>b</w:t>
      </w:r>
      <w:r>
        <w:rPr>
          <w:sz w:val="22"/>
          <w:szCs w:val="22"/>
        </w:rPr>
        <w:t>ih</w:t>
      </w:r>
      <w:proofErr w:type="spellEnd"/>
      <w:r>
        <w:rPr>
          <w:spacing w:val="9"/>
          <w:sz w:val="22"/>
          <w:szCs w:val="22"/>
        </w:rPr>
        <w:t xml:space="preserve"> </w:t>
      </w:r>
      <w:proofErr w:type="spellStart"/>
      <w:r>
        <w:rPr>
          <w:spacing w:val="2"/>
          <w:w w:val="102"/>
          <w:sz w:val="22"/>
          <w:szCs w:val="22"/>
        </w:rPr>
        <w:t>p</w:t>
      </w:r>
      <w:r>
        <w:rPr>
          <w:w w:val="102"/>
          <w:sz w:val="22"/>
          <w:szCs w:val="22"/>
        </w:rPr>
        <w:t>a</w:t>
      </w:r>
      <w:r>
        <w:rPr>
          <w:spacing w:val="-7"/>
          <w:w w:val="102"/>
          <w:sz w:val="22"/>
          <w:szCs w:val="22"/>
        </w:rPr>
        <w:t>n</w:t>
      </w:r>
      <w:r>
        <w:rPr>
          <w:w w:val="102"/>
          <w:sz w:val="22"/>
          <w:szCs w:val="22"/>
        </w:rPr>
        <w:t>ja</w:t>
      </w:r>
      <w:r>
        <w:rPr>
          <w:spacing w:val="3"/>
          <w:w w:val="102"/>
          <w:sz w:val="22"/>
          <w:szCs w:val="22"/>
        </w:rPr>
        <w:t>n</w:t>
      </w:r>
      <w:r>
        <w:rPr>
          <w:spacing w:val="-7"/>
          <w:w w:val="102"/>
          <w:sz w:val="22"/>
          <w:szCs w:val="22"/>
        </w:rPr>
        <w:t>g</w:t>
      </w:r>
      <w:proofErr w:type="spellEnd"/>
      <w:r>
        <w:rPr>
          <w:w w:val="102"/>
          <w:sz w:val="22"/>
          <w:szCs w:val="22"/>
        </w:rPr>
        <w:t xml:space="preserve">. </w:t>
      </w:r>
    </w:p>
    <w:p w:rsidR="006C59BD" w:rsidRDefault="00AA0C8E" w:rsidP="00084B76">
      <w:pPr>
        <w:spacing w:line="370" w:lineRule="auto"/>
        <w:ind w:left="930" w:right="11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Contoh</w:t>
      </w:r>
      <w:proofErr w:type="spellEnd"/>
      <w:r>
        <w:rPr>
          <w:spacing w:val="14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:</w:t>
      </w:r>
      <w:proofErr w:type="gramEnd"/>
    </w:p>
    <w:p w:rsidR="006C59BD" w:rsidRDefault="00AA0C8E">
      <w:pPr>
        <w:spacing w:before="3"/>
        <w:ind w:left="930"/>
        <w:rPr>
          <w:sz w:val="22"/>
          <w:szCs w:val="22"/>
        </w:rPr>
      </w:pPr>
      <w:proofErr w:type="spellStart"/>
      <w:r>
        <w:rPr>
          <w:spacing w:val="-7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>
        <w:rPr>
          <w:spacing w:val="13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=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”Ja</w:t>
      </w:r>
      <w:r>
        <w:rPr>
          <w:spacing w:val="-2"/>
          <w:sz w:val="22"/>
          <w:szCs w:val="22"/>
        </w:rPr>
        <w:t>v</w:t>
      </w:r>
      <w:r>
        <w:rPr>
          <w:spacing w:val="-4"/>
          <w:sz w:val="22"/>
          <w:szCs w:val="22"/>
        </w:rPr>
        <w:t>a</w:t>
      </w:r>
      <w:proofErr w:type="gramEnd"/>
      <w:r>
        <w:rPr>
          <w:sz w:val="22"/>
          <w:szCs w:val="22"/>
        </w:rPr>
        <w:t>”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+</w:t>
      </w:r>
      <w:r>
        <w:rPr>
          <w:spacing w:val="12"/>
          <w:sz w:val="22"/>
          <w:szCs w:val="22"/>
        </w:rPr>
        <w:t xml:space="preserve"> </w:t>
      </w:r>
      <w:r>
        <w:rPr>
          <w:spacing w:val="-3"/>
          <w:w w:val="102"/>
          <w:sz w:val="22"/>
          <w:szCs w:val="22"/>
        </w:rPr>
        <w:t>”</w:t>
      </w:r>
      <w:r>
        <w:rPr>
          <w:spacing w:val="4"/>
          <w:w w:val="102"/>
          <w:sz w:val="22"/>
          <w:szCs w:val="22"/>
        </w:rPr>
        <w:t>S</w:t>
      </w:r>
      <w:r>
        <w:rPr>
          <w:spacing w:val="-4"/>
          <w:w w:val="102"/>
          <w:sz w:val="22"/>
          <w:szCs w:val="22"/>
        </w:rPr>
        <w:t>c</w:t>
      </w:r>
      <w:r>
        <w:rPr>
          <w:w w:val="102"/>
          <w:sz w:val="22"/>
          <w:szCs w:val="22"/>
        </w:rPr>
        <w:t>ript”;</w:t>
      </w:r>
    </w:p>
    <w:p w:rsidR="006C59BD" w:rsidRDefault="006C59BD">
      <w:pPr>
        <w:spacing w:before="6" w:line="120" w:lineRule="exact"/>
        <w:rPr>
          <w:sz w:val="13"/>
          <w:szCs w:val="13"/>
        </w:rPr>
      </w:pPr>
    </w:p>
    <w:p w:rsidR="006C59BD" w:rsidRDefault="00AA0C8E">
      <w:pPr>
        <w:spacing w:line="240" w:lineRule="exact"/>
        <w:ind w:left="930"/>
        <w:rPr>
          <w:sz w:val="22"/>
          <w:szCs w:val="22"/>
        </w:rPr>
      </w:pPr>
      <w:proofErr w:type="spellStart"/>
      <w:r>
        <w:rPr>
          <w:spacing w:val="-4"/>
          <w:position w:val="-1"/>
          <w:sz w:val="22"/>
          <w:szCs w:val="22"/>
        </w:rPr>
        <w:t>a</w:t>
      </w:r>
      <w:r>
        <w:rPr>
          <w:spacing w:val="-2"/>
          <w:position w:val="-1"/>
          <w:sz w:val="22"/>
          <w:szCs w:val="22"/>
        </w:rPr>
        <w:t>k</w:t>
      </w:r>
      <w:r>
        <w:rPr>
          <w:spacing w:val="5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proofErr w:type="spellEnd"/>
      <w:r>
        <w:rPr>
          <w:spacing w:val="2"/>
          <w:position w:val="-1"/>
          <w:sz w:val="22"/>
          <w:szCs w:val="22"/>
        </w:rPr>
        <w:t xml:space="preserve"> </w:t>
      </w:r>
      <w:proofErr w:type="spellStart"/>
      <w:proofErr w:type="gramStart"/>
      <w:r>
        <w:rPr>
          <w:spacing w:val="3"/>
          <w:position w:val="-1"/>
          <w:sz w:val="22"/>
          <w:szCs w:val="22"/>
        </w:rPr>
        <w:t>m</w:t>
      </w:r>
      <w:r>
        <w:rPr>
          <w:spacing w:val="5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ng</w:t>
      </w:r>
      <w:r>
        <w:rPr>
          <w:spacing w:val="-7"/>
          <w:position w:val="-1"/>
          <w:sz w:val="22"/>
          <w:szCs w:val="22"/>
        </w:rPr>
        <w:t>h</w:t>
      </w:r>
      <w:r>
        <w:rPr>
          <w:spacing w:val="5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sil</w:t>
      </w:r>
      <w:r>
        <w:rPr>
          <w:spacing w:val="-4"/>
          <w:position w:val="-1"/>
          <w:sz w:val="22"/>
          <w:szCs w:val="22"/>
        </w:rPr>
        <w:t>k</w:t>
      </w:r>
      <w:r>
        <w:rPr>
          <w:spacing w:val="5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proofErr w:type="spellEnd"/>
      <w:r>
        <w:rPr>
          <w:spacing w:val="23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”Jav</w:t>
      </w:r>
      <w:r>
        <w:rPr>
          <w:spacing w:val="-5"/>
          <w:position w:val="-1"/>
          <w:sz w:val="22"/>
          <w:szCs w:val="22"/>
        </w:rPr>
        <w:t>a</w:t>
      </w:r>
      <w:r>
        <w:rPr>
          <w:spacing w:val="4"/>
          <w:position w:val="-1"/>
          <w:sz w:val="22"/>
          <w:szCs w:val="22"/>
        </w:rPr>
        <w:t>S</w:t>
      </w:r>
      <w:r>
        <w:rPr>
          <w:spacing w:val="-4"/>
          <w:position w:val="-1"/>
          <w:sz w:val="22"/>
          <w:szCs w:val="22"/>
        </w:rPr>
        <w:t>c</w:t>
      </w:r>
      <w:r>
        <w:rPr>
          <w:spacing w:val="6"/>
          <w:position w:val="-1"/>
          <w:sz w:val="22"/>
          <w:szCs w:val="22"/>
        </w:rPr>
        <w:t>r</w:t>
      </w:r>
      <w:r>
        <w:rPr>
          <w:spacing w:val="-5"/>
          <w:position w:val="-1"/>
          <w:sz w:val="22"/>
          <w:szCs w:val="22"/>
        </w:rPr>
        <w:t>i</w:t>
      </w:r>
      <w:r>
        <w:rPr>
          <w:spacing w:val="7"/>
          <w:position w:val="-1"/>
          <w:sz w:val="22"/>
          <w:szCs w:val="22"/>
        </w:rPr>
        <w:t>p</w:t>
      </w:r>
      <w:r>
        <w:rPr>
          <w:position w:val="-1"/>
          <w:sz w:val="22"/>
          <w:szCs w:val="22"/>
        </w:rPr>
        <w:t>t</w:t>
      </w:r>
      <w:proofErr w:type="gramEnd"/>
      <w:r>
        <w:rPr>
          <w:position w:val="-1"/>
          <w:sz w:val="22"/>
          <w:szCs w:val="22"/>
        </w:rPr>
        <w:t>”</w:t>
      </w:r>
      <w:r>
        <w:rPr>
          <w:spacing w:val="20"/>
          <w:position w:val="-1"/>
          <w:sz w:val="22"/>
          <w:szCs w:val="22"/>
        </w:rPr>
        <w:t xml:space="preserve"> </w:t>
      </w:r>
      <w:proofErr w:type="spellStart"/>
      <w:r>
        <w:rPr>
          <w:spacing w:val="2"/>
          <w:position w:val="-1"/>
          <w:sz w:val="22"/>
          <w:szCs w:val="22"/>
        </w:rPr>
        <w:t>p</w:t>
      </w:r>
      <w:r>
        <w:rPr>
          <w:spacing w:val="-4"/>
          <w:position w:val="-1"/>
          <w:sz w:val="22"/>
          <w:szCs w:val="22"/>
        </w:rPr>
        <w:t>a</w:t>
      </w:r>
      <w:r>
        <w:rPr>
          <w:spacing w:val="7"/>
          <w:position w:val="-1"/>
          <w:sz w:val="22"/>
          <w:szCs w:val="22"/>
        </w:rPr>
        <w:t>d</w:t>
      </w:r>
      <w:r>
        <w:rPr>
          <w:position w:val="-1"/>
          <w:sz w:val="22"/>
          <w:szCs w:val="22"/>
        </w:rPr>
        <w:t>a</w:t>
      </w:r>
      <w:proofErr w:type="spellEnd"/>
      <w:r>
        <w:rPr>
          <w:spacing w:val="5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var</w:t>
      </w:r>
      <w:r>
        <w:rPr>
          <w:spacing w:val="-4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a</w:t>
      </w:r>
      <w:r>
        <w:rPr>
          <w:spacing w:val="3"/>
          <w:position w:val="-1"/>
          <w:sz w:val="22"/>
          <w:szCs w:val="22"/>
        </w:rPr>
        <w:t>b</w:t>
      </w:r>
      <w:r>
        <w:rPr>
          <w:position w:val="-1"/>
          <w:sz w:val="22"/>
          <w:szCs w:val="22"/>
        </w:rPr>
        <w:t>el</w:t>
      </w:r>
      <w:proofErr w:type="spellEnd"/>
      <w:r>
        <w:rPr>
          <w:spacing w:val="17"/>
          <w:position w:val="-1"/>
          <w:sz w:val="22"/>
          <w:szCs w:val="22"/>
        </w:rPr>
        <w:t xml:space="preserve"> </w:t>
      </w:r>
      <w:proofErr w:type="spellStart"/>
      <w:r>
        <w:rPr>
          <w:spacing w:val="-2"/>
          <w:w w:val="102"/>
          <w:position w:val="-1"/>
          <w:sz w:val="22"/>
          <w:szCs w:val="22"/>
        </w:rPr>
        <w:t>n</w:t>
      </w:r>
      <w:r>
        <w:rPr>
          <w:w w:val="102"/>
          <w:position w:val="-1"/>
          <w:sz w:val="22"/>
          <w:szCs w:val="22"/>
        </w:rPr>
        <w:t>a</w:t>
      </w:r>
      <w:r>
        <w:rPr>
          <w:spacing w:val="3"/>
          <w:w w:val="102"/>
          <w:position w:val="-1"/>
          <w:sz w:val="22"/>
          <w:szCs w:val="22"/>
        </w:rPr>
        <w:t>m</w:t>
      </w:r>
      <w:r>
        <w:rPr>
          <w:w w:val="102"/>
          <w:position w:val="-1"/>
          <w:sz w:val="22"/>
          <w:szCs w:val="22"/>
        </w:rPr>
        <w:t>a</w:t>
      </w:r>
      <w:proofErr w:type="spellEnd"/>
      <w:r>
        <w:rPr>
          <w:w w:val="102"/>
          <w:position w:val="-1"/>
          <w:sz w:val="22"/>
          <w:szCs w:val="22"/>
        </w:rPr>
        <w:t>.</w:t>
      </w:r>
    </w:p>
    <w:p w:rsidR="006C59BD" w:rsidRDefault="006C59BD">
      <w:pPr>
        <w:spacing w:before="18" w:line="200" w:lineRule="exact"/>
      </w:pPr>
    </w:p>
    <w:p w:rsidR="006C59BD" w:rsidRDefault="00AA0C8E">
      <w:pPr>
        <w:tabs>
          <w:tab w:val="left" w:pos="8400"/>
        </w:tabs>
        <w:spacing w:before="36"/>
        <w:ind w:left="901"/>
        <w:rPr>
          <w:sz w:val="22"/>
          <w:szCs w:val="22"/>
        </w:rPr>
      </w:pPr>
      <w:r>
        <w:rPr>
          <w:spacing w:val="-28"/>
          <w:w w:val="102"/>
          <w:sz w:val="22"/>
          <w:szCs w:val="22"/>
          <w:highlight w:val="lightGray"/>
        </w:rPr>
        <w:t xml:space="preserve"> </w:t>
      </w:r>
      <w:proofErr w:type="spellStart"/>
      <w:r>
        <w:rPr>
          <w:spacing w:val="-3"/>
          <w:w w:val="102"/>
          <w:sz w:val="22"/>
          <w:szCs w:val="22"/>
          <w:highlight w:val="lightGray"/>
        </w:rPr>
        <w:t>L</w:t>
      </w:r>
      <w:r>
        <w:rPr>
          <w:w w:val="102"/>
          <w:sz w:val="22"/>
          <w:szCs w:val="22"/>
          <w:highlight w:val="lightGray"/>
        </w:rPr>
        <w:t>a</w:t>
      </w:r>
      <w:r>
        <w:rPr>
          <w:spacing w:val="5"/>
          <w:w w:val="102"/>
          <w:sz w:val="22"/>
          <w:szCs w:val="22"/>
          <w:highlight w:val="lightGray"/>
        </w:rPr>
        <w:t>t</w:t>
      </w:r>
      <w:r>
        <w:rPr>
          <w:w w:val="102"/>
          <w:sz w:val="22"/>
          <w:szCs w:val="22"/>
          <w:highlight w:val="lightGray"/>
        </w:rPr>
        <w:t>i</w:t>
      </w:r>
      <w:r>
        <w:rPr>
          <w:spacing w:val="-8"/>
          <w:w w:val="102"/>
          <w:sz w:val="22"/>
          <w:szCs w:val="22"/>
          <w:highlight w:val="lightGray"/>
        </w:rPr>
        <w:t>h</w:t>
      </w:r>
      <w:r>
        <w:rPr>
          <w:spacing w:val="5"/>
          <w:w w:val="102"/>
          <w:sz w:val="22"/>
          <w:szCs w:val="22"/>
          <w:highlight w:val="lightGray"/>
        </w:rPr>
        <w:t>a</w:t>
      </w:r>
      <w:r>
        <w:rPr>
          <w:w w:val="102"/>
          <w:sz w:val="22"/>
          <w:szCs w:val="22"/>
          <w:highlight w:val="lightGray"/>
        </w:rPr>
        <w:t>n</w:t>
      </w:r>
      <w:proofErr w:type="spellEnd"/>
      <w:r>
        <w:rPr>
          <w:spacing w:val="-2"/>
          <w:w w:val="102"/>
          <w:sz w:val="22"/>
          <w:szCs w:val="22"/>
          <w:highlight w:val="lightGray"/>
        </w:rPr>
        <w:t xml:space="preserve"> </w:t>
      </w:r>
      <w:proofErr w:type="gramStart"/>
      <w:r w:rsidR="00BA4589">
        <w:rPr>
          <w:w w:val="102"/>
          <w:sz w:val="22"/>
          <w:szCs w:val="22"/>
          <w:highlight w:val="lightGray"/>
        </w:rPr>
        <w:t>1</w:t>
      </w:r>
      <w:r>
        <w:rPr>
          <w:spacing w:val="4"/>
          <w:w w:val="102"/>
          <w:sz w:val="22"/>
          <w:szCs w:val="22"/>
          <w:highlight w:val="lightGray"/>
        </w:rPr>
        <w:t xml:space="preserve"> </w:t>
      </w:r>
      <w:r>
        <w:rPr>
          <w:w w:val="102"/>
          <w:sz w:val="22"/>
          <w:szCs w:val="22"/>
          <w:highlight w:val="lightGray"/>
        </w:rPr>
        <w:t>:</w:t>
      </w:r>
      <w:proofErr w:type="gramEnd"/>
      <w:r>
        <w:rPr>
          <w:w w:val="102"/>
          <w:sz w:val="22"/>
          <w:szCs w:val="22"/>
          <w:highlight w:val="lightGray"/>
        </w:rPr>
        <w:t xml:space="preserve"> </w:t>
      </w:r>
      <w:r>
        <w:rPr>
          <w:sz w:val="22"/>
          <w:szCs w:val="22"/>
          <w:highlight w:val="lightGray"/>
        </w:rPr>
        <w:tab/>
      </w:r>
    </w:p>
    <w:p w:rsidR="00084B76" w:rsidRDefault="003226AE">
      <w:pPr>
        <w:tabs>
          <w:tab w:val="left" w:pos="8400"/>
        </w:tabs>
        <w:spacing w:before="36"/>
        <w:ind w:left="901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527050</wp:posOffset>
            </wp:positionH>
            <wp:positionV relativeFrom="paragraph">
              <wp:posOffset>78105</wp:posOffset>
            </wp:positionV>
            <wp:extent cx="5588000" cy="15881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4B76" w:rsidRDefault="00084B76">
      <w:pPr>
        <w:tabs>
          <w:tab w:val="left" w:pos="8400"/>
        </w:tabs>
        <w:spacing w:before="36"/>
        <w:ind w:left="901"/>
        <w:rPr>
          <w:sz w:val="22"/>
          <w:szCs w:val="22"/>
        </w:rPr>
      </w:pPr>
    </w:p>
    <w:p w:rsidR="00084B76" w:rsidRDefault="00084B76">
      <w:pPr>
        <w:tabs>
          <w:tab w:val="left" w:pos="8400"/>
        </w:tabs>
        <w:spacing w:before="36"/>
        <w:ind w:left="901"/>
        <w:rPr>
          <w:sz w:val="22"/>
          <w:szCs w:val="22"/>
        </w:rPr>
      </w:pPr>
    </w:p>
    <w:p w:rsidR="00084B76" w:rsidRDefault="00084B76">
      <w:pPr>
        <w:tabs>
          <w:tab w:val="left" w:pos="8400"/>
        </w:tabs>
        <w:spacing w:before="36"/>
        <w:ind w:left="901"/>
        <w:rPr>
          <w:sz w:val="22"/>
          <w:szCs w:val="22"/>
        </w:rPr>
      </w:pPr>
    </w:p>
    <w:p w:rsidR="006C59BD" w:rsidRDefault="006C59BD">
      <w:pPr>
        <w:spacing w:before="8" w:line="180" w:lineRule="exact"/>
        <w:rPr>
          <w:sz w:val="19"/>
          <w:szCs w:val="19"/>
        </w:rPr>
      </w:pPr>
    </w:p>
    <w:p w:rsidR="006C59BD" w:rsidRDefault="006C59BD">
      <w:pPr>
        <w:spacing w:line="200" w:lineRule="exact"/>
      </w:pPr>
    </w:p>
    <w:p w:rsidR="006C59BD" w:rsidRDefault="006C59BD">
      <w:pPr>
        <w:spacing w:before="5" w:line="240" w:lineRule="exact"/>
        <w:ind w:left="930"/>
        <w:rPr>
          <w:rFonts w:ascii="Courier New" w:eastAsia="Courier New" w:hAnsi="Courier New" w:cs="Courier New"/>
          <w:sz w:val="22"/>
          <w:szCs w:val="22"/>
        </w:rPr>
      </w:pPr>
    </w:p>
    <w:p w:rsidR="00084B76" w:rsidRDefault="00084B76">
      <w:pPr>
        <w:spacing w:before="5" w:line="240" w:lineRule="exact"/>
        <w:ind w:left="930"/>
        <w:rPr>
          <w:rFonts w:ascii="Courier New" w:eastAsia="Courier New" w:hAnsi="Courier New" w:cs="Courier New"/>
          <w:sz w:val="22"/>
          <w:szCs w:val="22"/>
        </w:rPr>
      </w:pPr>
    </w:p>
    <w:p w:rsidR="00084B76" w:rsidRDefault="00084B76">
      <w:pPr>
        <w:spacing w:before="5" w:line="240" w:lineRule="exact"/>
        <w:ind w:left="930"/>
        <w:rPr>
          <w:rFonts w:ascii="Courier New" w:eastAsia="Courier New" w:hAnsi="Courier New" w:cs="Courier New"/>
          <w:sz w:val="22"/>
          <w:szCs w:val="22"/>
        </w:rPr>
      </w:pPr>
    </w:p>
    <w:p w:rsidR="006C59BD" w:rsidRDefault="006C59BD">
      <w:pPr>
        <w:spacing w:before="7" w:line="220" w:lineRule="exact"/>
        <w:rPr>
          <w:sz w:val="22"/>
          <w:szCs w:val="22"/>
        </w:rPr>
      </w:pPr>
    </w:p>
    <w:p w:rsidR="006C59BD" w:rsidRDefault="00AA0C8E">
      <w:pPr>
        <w:tabs>
          <w:tab w:val="left" w:pos="8400"/>
        </w:tabs>
        <w:spacing w:before="36"/>
        <w:ind w:left="901"/>
        <w:rPr>
          <w:sz w:val="22"/>
          <w:szCs w:val="22"/>
        </w:rPr>
      </w:pPr>
      <w:r>
        <w:rPr>
          <w:spacing w:val="-28"/>
          <w:w w:val="102"/>
          <w:sz w:val="22"/>
          <w:szCs w:val="22"/>
          <w:highlight w:val="lightGray"/>
        </w:rPr>
        <w:t xml:space="preserve"> </w:t>
      </w:r>
      <w:proofErr w:type="spellStart"/>
      <w:r>
        <w:rPr>
          <w:spacing w:val="-3"/>
          <w:w w:val="102"/>
          <w:sz w:val="22"/>
          <w:szCs w:val="22"/>
          <w:highlight w:val="lightGray"/>
        </w:rPr>
        <w:t>L</w:t>
      </w:r>
      <w:r>
        <w:rPr>
          <w:w w:val="102"/>
          <w:sz w:val="22"/>
          <w:szCs w:val="22"/>
          <w:highlight w:val="lightGray"/>
        </w:rPr>
        <w:t>a</w:t>
      </w:r>
      <w:r>
        <w:rPr>
          <w:spacing w:val="5"/>
          <w:w w:val="102"/>
          <w:sz w:val="22"/>
          <w:szCs w:val="22"/>
          <w:highlight w:val="lightGray"/>
        </w:rPr>
        <w:t>t</w:t>
      </w:r>
      <w:r>
        <w:rPr>
          <w:w w:val="102"/>
          <w:sz w:val="22"/>
          <w:szCs w:val="22"/>
          <w:highlight w:val="lightGray"/>
        </w:rPr>
        <w:t>i</w:t>
      </w:r>
      <w:r>
        <w:rPr>
          <w:spacing w:val="-8"/>
          <w:w w:val="102"/>
          <w:sz w:val="22"/>
          <w:szCs w:val="22"/>
          <w:highlight w:val="lightGray"/>
        </w:rPr>
        <w:t>h</w:t>
      </w:r>
      <w:r>
        <w:rPr>
          <w:spacing w:val="5"/>
          <w:w w:val="102"/>
          <w:sz w:val="22"/>
          <w:szCs w:val="22"/>
          <w:highlight w:val="lightGray"/>
        </w:rPr>
        <w:t>a</w:t>
      </w:r>
      <w:r>
        <w:rPr>
          <w:w w:val="102"/>
          <w:sz w:val="22"/>
          <w:szCs w:val="22"/>
          <w:highlight w:val="lightGray"/>
        </w:rPr>
        <w:t>n</w:t>
      </w:r>
      <w:proofErr w:type="spellEnd"/>
      <w:r>
        <w:rPr>
          <w:spacing w:val="-2"/>
          <w:w w:val="102"/>
          <w:sz w:val="22"/>
          <w:szCs w:val="22"/>
          <w:highlight w:val="lightGray"/>
        </w:rPr>
        <w:t xml:space="preserve"> </w:t>
      </w:r>
      <w:proofErr w:type="gramStart"/>
      <w:r w:rsidR="00084B76">
        <w:rPr>
          <w:spacing w:val="-2"/>
          <w:w w:val="102"/>
          <w:sz w:val="22"/>
          <w:szCs w:val="22"/>
          <w:highlight w:val="lightGray"/>
          <w:lang w:val="id-ID"/>
        </w:rPr>
        <w:t>2</w:t>
      </w:r>
      <w:r>
        <w:rPr>
          <w:spacing w:val="4"/>
          <w:w w:val="102"/>
          <w:sz w:val="22"/>
          <w:szCs w:val="22"/>
          <w:highlight w:val="lightGray"/>
        </w:rPr>
        <w:t xml:space="preserve"> </w:t>
      </w:r>
      <w:r>
        <w:rPr>
          <w:w w:val="102"/>
          <w:sz w:val="22"/>
          <w:szCs w:val="22"/>
          <w:highlight w:val="lightGray"/>
        </w:rPr>
        <w:t>:</w:t>
      </w:r>
      <w:proofErr w:type="gramEnd"/>
      <w:r>
        <w:rPr>
          <w:w w:val="102"/>
          <w:sz w:val="22"/>
          <w:szCs w:val="22"/>
          <w:highlight w:val="lightGray"/>
        </w:rPr>
        <w:t xml:space="preserve"> </w:t>
      </w:r>
      <w:r>
        <w:rPr>
          <w:sz w:val="22"/>
          <w:szCs w:val="22"/>
          <w:highlight w:val="lightGray"/>
        </w:rPr>
        <w:tab/>
      </w:r>
    </w:p>
    <w:p w:rsidR="006C59BD" w:rsidRDefault="005E1FC7">
      <w:pPr>
        <w:spacing w:before="13" w:line="260" w:lineRule="exact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584200</wp:posOffset>
            </wp:positionH>
            <wp:positionV relativeFrom="paragraph">
              <wp:posOffset>53975</wp:posOffset>
            </wp:positionV>
            <wp:extent cx="5588000" cy="44996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9BD" w:rsidRDefault="006C59BD">
      <w:pPr>
        <w:spacing w:before="5" w:line="240" w:lineRule="exact"/>
        <w:ind w:left="930"/>
        <w:rPr>
          <w:rFonts w:ascii="Courier New" w:eastAsia="Courier New" w:hAnsi="Courier New" w:cs="Courier New"/>
          <w:sz w:val="22"/>
          <w:szCs w:val="22"/>
        </w:rPr>
      </w:pPr>
    </w:p>
    <w:p w:rsidR="006C59BD" w:rsidRDefault="006C59BD">
      <w:pPr>
        <w:spacing w:before="7" w:line="220" w:lineRule="exact"/>
        <w:rPr>
          <w:sz w:val="22"/>
          <w:szCs w:val="22"/>
        </w:rPr>
      </w:pPr>
    </w:p>
    <w:p w:rsidR="005E1FC7" w:rsidRDefault="005E1FC7">
      <w:pPr>
        <w:spacing w:before="7" w:line="220" w:lineRule="exact"/>
        <w:rPr>
          <w:sz w:val="22"/>
          <w:szCs w:val="22"/>
        </w:rPr>
      </w:pPr>
    </w:p>
    <w:p w:rsidR="005E1FC7" w:rsidRDefault="005E1FC7">
      <w:pPr>
        <w:spacing w:before="7" w:line="220" w:lineRule="exact"/>
        <w:rPr>
          <w:sz w:val="22"/>
          <w:szCs w:val="22"/>
        </w:rPr>
      </w:pPr>
    </w:p>
    <w:p w:rsidR="005E1FC7" w:rsidRDefault="005E1FC7">
      <w:pPr>
        <w:spacing w:before="7" w:line="220" w:lineRule="exact"/>
        <w:rPr>
          <w:sz w:val="22"/>
          <w:szCs w:val="22"/>
        </w:rPr>
      </w:pPr>
    </w:p>
    <w:p w:rsidR="005E1FC7" w:rsidRDefault="005E1FC7">
      <w:pPr>
        <w:spacing w:before="7" w:line="220" w:lineRule="exact"/>
        <w:rPr>
          <w:sz w:val="22"/>
          <w:szCs w:val="22"/>
        </w:rPr>
      </w:pPr>
    </w:p>
    <w:p w:rsidR="005E1FC7" w:rsidRDefault="005E1FC7">
      <w:pPr>
        <w:spacing w:before="7" w:line="220" w:lineRule="exact"/>
        <w:rPr>
          <w:sz w:val="22"/>
          <w:szCs w:val="22"/>
        </w:rPr>
      </w:pPr>
    </w:p>
    <w:p w:rsidR="005E1FC7" w:rsidRDefault="005E1FC7">
      <w:pPr>
        <w:spacing w:before="7" w:line="220" w:lineRule="exact"/>
        <w:rPr>
          <w:sz w:val="22"/>
          <w:szCs w:val="22"/>
        </w:rPr>
      </w:pPr>
    </w:p>
    <w:p w:rsidR="005E1FC7" w:rsidRDefault="005E1FC7">
      <w:pPr>
        <w:spacing w:before="7" w:line="220" w:lineRule="exact"/>
        <w:rPr>
          <w:sz w:val="22"/>
          <w:szCs w:val="22"/>
        </w:rPr>
      </w:pPr>
    </w:p>
    <w:p w:rsidR="005E1FC7" w:rsidRDefault="005E1FC7">
      <w:pPr>
        <w:spacing w:before="7" w:line="220" w:lineRule="exact"/>
        <w:rPr>
          <w:sz w:val="22"/>
          <w:szCs w:val="22"/>
        </w:rPr>
      </w:pPr>
    </w:p>
    <w:p w:rsidR="005E1FC7" w:rsidRDefault="005E1FC7">
      <w:pPr>
        <w:spacing w:before="7" w:line="220" w:lineRule="exact"/>
        <w:rPr>
          <w:sz w:val="22"/>
          <w:szCs w:val="22"/>
        </w:rPr>
      </w:pPr>
    </w:p>
    <w:p w:rsidR="005E1FC7" w:rsidRDefault="005E1FC7">
      <w:pPr>
        <w:spacing w:before="7" w:line="220" w:lineRule="exact"/>
        <w:rPr>
          <w:sz w:val="22"/>
          <w:szCs w:val="22"/>
        </w:rPr>
      </w:pPr>
    </w:p>
    <w:p w:rsidR="005E1FC7" w:rsidRDefault="005E1FC7">
      <w:pPr>
        <w:spacing w:before="7" w:line="220" w:lineRule="exact"/>
        <w:rPr>
          <w:sz w:val="22"/>
          <w:szCs w:val="22"/>
        </w:rPr>
      </w:pPr>
    </w:p>
    <w:p w:rsidR="005E1FC7" w:rsidRDefault="005E1FC7">
      <w:pPr>
        <w:spacing w:before="7" w:line="220" w:lineRule="exact"/>
        <w:rPr>
          <w:sz w:val="22"/>
          <w:szCs w:val="22"/>
        </w:rPr>
      </w:pPr>
    </w:p>
    <w:p w:rsidR="005E1FC7" w:rsidRDefault="005E1FC7">
      <w:pPr>
        <w:spacing w:before="7" w:line="220" w:lineRule="exact"/>
        <w:rPr>
          <w:sz w:val="22"/>
          <w:szCs w:val="22"/>
        </w:rPr>
      </w:pPr>
    </w:p>
    <w:p w:rsidR="005E1FC7" w:rsidRDefault="005E1FC7">
      <w:pPr>
        <w:spacing w:before="7" w:line="220" w:lineRule="exact"/>
        <w:rPr>
          <w:sz w:val="22"/>
          <w:szCs w:val="22"/>
        </w:rPr>
      </w:pPr>
    </w:p>
    <w:p w:rsidR="005E1FC7" w:rsidRDefault="005E1FC7">
      <w:pPr>
        <w:spacing w:before="7" w:line="220" w:lineRule="exact"/>
        <w:rPr>
          <w:sz w:val="22"/>
          <w:szCs w:val="22"/>
        </w:rPr>
      </w:pPr>
    </w:p>
    <w:p w:rsidR="005E1FC7" w:rsidRDefault="005E1FC7">
      <w:pPr>
        <w:spacing w:before="7" w:line="220" w:lineRule="exact"/>
        <w:rPr>
          <w:sz w:val="22"/>
          <w:szCs w:val="22"/>
        </w:rPr>
      </w:pPr>
    </w:p>
    <w:p w:rsidR="005E1FC7" w:rsidRDefault="005E1FC7">
      <w:pPr>
        <w:spacing w:before="7" w:line="220" w:lineRule="exact"/>
        <w:rPr>
          <w:sz w:val="22"/>
          <w:szCs w:val="22"/>
        </w:rPr>
      </w:pPr>
    </w:p>
    <w:p w:rsidR="005E1FC7" w:rsidRDefault="005E1FC7">
      <w:pPr>
        <w:spacing w:before="7" w:line="220" w:lineRule="exact"/>
        <w:rPr>
          <w:sz w:val="22"/>
          <w:szCs w:val="22"/>
        </w:rPr>
      </w:pPr>
    </w:p>
    <w:p w:rsidR="005E1FC7" w:rsidRDefault="005E1FC7">
      <w:pPr>
        <w:spacing w:before="7" w:line="220" w:lineRule="exact"/>
        <w:rPr>
          <w:sz w:val="22"/>
          <w:szCs w:val="22"/>
        </w:rPr>
      </w:pPr>
    </w:p>
    <w:p w:rsidR="005E1FC7" w:rsidRDefault="005E1FC7">
      <w:pPr>
        <w:spacing w:before="7" w:line="220" w:lineRule="exact"/>
        <w:rPr>
          <w:sz w:val="22"/>
          <w:szCs w:val="22"/>
        </w:rPr>
      </w:pPr>
    </w:p>
    <w:p w:rsidR="005E1FC7" w:rsidRDefault="005E1FC7">
      <w:pPr>
        <w:spacing w:before="7" w:line="220" w:lineRule="exact"/>
        <w:rPr>
          <w:sz w:val="22"/>
          <w:szCs w:val="22"/>
        </w:rPr>
      </w:pPr>
    </w:p>
    <w:p w:rsidR="005E1FC7" w:rsidRDefault="005E1FC7">
      <w:pPr>
        <w:spacing w:before="7" w:line="220" w:lineRule="exact"/>
        <w:rPr>
          <w:sz w:val="22"/>
          <w:szCs w:val="22"/>
        </w:rPr>
      </w:pPr>
    </w:p>
    <w:p w:rsidR="005E1FC7" w:rsidRDefault="005E1FC7">
      <w:pPr>
        <w:spacing w:before="7" w:line="220" w:lineRule="exact"/>
        <w:rPr>
          <w:sz w:val="22"/>
          <w:szCs w:val="22"/>
        </w:rPr>
      </w:pPr>
    </w:p>
    <w:p w:rsidR="005E1FC7" w:rsidRDefault="005E1FC7">
      <w:pPr>
        <w:spacing w:before="7" w:line="220" w:lineRule="exact"/>
        <w:rPr>
          <w:sz w:val="22"/>
          <w:szCs w:val="22"/>
        </w:rPr>
      </w:pPr>
    </w:p>
    <w:p w:rsidR="005E1FC7" w:rsidRDefault="005E1FC7">
      <w:pPr>
        <w:spacing w:before="7" w:line="220" w:lineRule="exact"/>
        <w:rPr>
          <w:sz w:val="22"/>
          <w:szCs w:val="22"/>
        </w:rPr>
      </w:pPr>
    </w:p>
    <w:p w:rsidR="005E1FC7" w:rsidRDefault="005E1FC7">
      <w:pPr>
        <w:spacing w:before="7" w:line="220" w:lineRule="exact"/>
        <w:rPr>
          <w:sz w:val="22"/>
          <w:szCs w:val="22"/>
        </w:rPr>
      </w:pPr>
    </w:p>
    <w:p w:rsidR="005E1FC7" w:rsidRDefault="005E1FC7">
      <w:pPr>
        <w:spacing w:before="7" w:line="220" w:lineRule="exact"/>
        <w:rPr>
          <w:sz w:val="22"/>
          <w:szCs w:val="22"/>
        </w:rPr>
      </w:pPr>
    </w:p>
    <w:p w:rsidR="005E1FC7" w:rsidRDefault="005E1FC7">
      <w:pPr>
        <w:spacing w:before="7" w:line="220" w:lineRule="exact"/>
        <w:rPr>
          <w:sz w:val="22"/>
          <w:szCs w:val="22"/>
        </w:rPr>
      </w:pPr>
    </w:p>
    <w:p w:rsidR="005E1FC7" w:rsidRDefault="005E1FC7">
      <w:pPr>
        <w:spacing w:before="7" w:line="220" w:lineRule="exact"/>
        <w:rPr>
          <w:sz w:val="22"/>
          <w:szCs w:val="22"/>
        </w:rPr>
      </w:pPr>
    </w:p>
    <w:p w:rsidR="006C59BD" w:rsidRDefault="00AA0C8E">
      <w:pPr>
        <w:tabs>
          <w:tab w:val="left" w:pos="8400"/>
        </w:tabs>
        <w:spacing w:before="36"/>
        <w:ind w:left="901"/>
        <w:rPr>
          <w:sz w:val="22"/>
          <w:szCs w:val="22"/>
        </w:rPr>
      </w:pPr>
      <w:r>
        <w:rPr>
          <w:spacing w:val="-28"/>
          <w:w w:val="102"/>
          <w:sz w:val="22"/>
          <w:szCs w:val="22"/>
          <w:highlight w:val="lightGray"/>
        </w:rPr>
        <w:t xml:space="preserve"> </w:t>
      </w:r>
      <w:proofErr w:type="spellStart"/>
      <w:r>
        <w:rPr>
          <w:spacing w:val="-3"/>
          <w:w w:val="102"/>
          <w:sz w:val="22"/>
          <w:szCs w:val="22"/>
          <w:highlight w:val="lightGray"/>
        </w:rPr>
        <w:t>L</w:t>
      </w:r>
      <w:r>
        <w:rPr>
          <w:w w:val="102"/>
          <w:sz w:val="22"/>
          <w:szCs w:val="22"/>
          <w:highlight w:val="lightGray"/>
        </w:rPr>
        <w:t>a</w:t>
      </w:r>
      <w:r>
        <w:rPr>
          <w:spacing w:val="5"/>
          <w:w w:val="102"/>
          <w:sz w:val="22"/>
          <w:szCs w:val="22"/>
          <w:highlight w:val="lightGray"/>
        </w:rPr>
        <w:t>t</w:t>
      </w:r>
      <w:r>
        <w:rPr>
          <w:w w:val="102"/>
          <w:sz w:val="22"/>
          <w:szCs w:val="22"/>
          <w:highlight w:val="lightGray"/>
        </w:rPr>
        <w:t>i</w:t>
      </w:r>
      <w:r>
        <w:rPr>
          <w:spacing w:val="-8"/>
          <w:w w:val="102"/>
          <w:sz w:val="22"/>
          <w:szCs w:val="22"/>
          <w:highlight w:val="lightGray"/>
        </w:rPr>
        <w:t>h</w:t>
      </w:r>
      <w:r>
        <w:rPr>
          <w:spacing w:val="5"/>
          <w:w w:val="102"/>
          <w:sz w:val="22"/>
          <w:szCs w:val="22"/>
          <w:highlight w:val="lightGray"/>
        </w:rPr>
        <w:t>a</w:t>
      </w:r>
      <w:r>
        <w:rPr>
          <w:w w:val="102"/>
          <w:sz w:val="22"/>
          <w:szCs w:val="22"/>
          <w:highlight w:val="lightGray"/>
        </w:rPr>
        <w:t>n</w:t>
      </w:r>
      <w:proofErr w:type="spellEnd"/>
      <w:r>
        <w:rPr>
          <w:spacing w:val="-2"/>
          <w:w w:val="102"/>
          <w:sz w:val="22"/>
          <w:szCs w:val="22"/>
          <w:highlight w:val="lightGray"/>
        </w:rPr>
        <w:t xml:space="preserve"> </w:t>
      </w:r>
      <w:proofErr w:type="gramStart"/>
      <w:r w:rsidR="005E1FC7">
        <w:rPr>
          <w:w w:val="102"/>
          <w:sz w:val="22"/>
          <w:szCs w:val="22"/>
          <w:highlight w:val="lightGray"/>
        </w:rPr>
        <w:t>3</w:t>
      </w:r>
      <w:r>
        <w:rPr>
          <w:spacing w:val="4"/>
          <w:w w:val="102"/>
          <w:sz w:val="22"/>
          <w:szCs w:val="22"/>
          <w:highlight w:val="lightGray"/>
        </w:rPr>
        <w:t xml:space="preserve"> </w:t>
      </w:r>
      <w:r>
        <w:rPr>
          <w:w w:val="102"/>
          <w:sz w:val="22"/>
          <w:szCs w:val="22"/>
          <w:highlight w:val="lightGray"/>
        </w:rPr>
        <w:t>:</w:t>
      </w:r>
      <w:proofErr w:type="gramEnd"/>
      <w:r>
        <w:rPr>
          <w:w w:val="102"/>
          <w:sz w:val="22"/>
          <w:szCs w:val="22"/>
          <w:highlight w:val="lightGray"/>
        </w:rPr>
        <w:t xml:space="preserve"> </w:t>
      </w:r>
      <w:r>
        <w:rPr>
          <w:sz w:val="22"/>
          <w:szCs w:val="22"/>
          <w:highlight w:val="lightGray"/>
        </w:rPr>
        <w:tab/>
      </w:r>
    </w:p>
    <w:p w:rsidR="006C59BD" w:rsidRDefault="006C59BD">
      <w:pPr>
        <w:spacing w:before="13" w:line="260" w:lineRule="exact"/>
        <w:rPr>
          <w:sz w:val="26"/>
          <w:szCs w:val="26"/>
        </w:rPr>
      </w:pPr>
    </w:p>
    <w:p w:rsidR="006C59BD" w:rsidRDefault="00E84CC9">
      <w:pPr>
        <w:spacing w:before="5"/>
        <w:ind w:left="930"/>
        <w:rPr>
          <w:rFonts w:ascii="Courier New" w:eastAsia="Courier New" w:hAnsi="Courier New" w:cs="Courier New"/>
          <w:sz w:val="22"/>
          <w:szCs w:val="22"/>
        </w:rPr>
        <w:sectPr w:rsidR="006C59BD">
          <w:pgSz w:w="12240" w:h="15840"/>
          <w:pgMar w:top="900" w:right="1720" w:bottom="280" w:left="1720" w:header="706" w:footer="1066" w:gutter="0"/>
          <w:cols w:space="720"/>
        </w:sectPr>
      </w:pPr>
      <w:r>
        <w:rPr>
          <w:noProof/>
        </w:rPr>
        <w:drawing>
          <wp:inline distT="0" distB="0" distL="0" distR="0" wp14:anchorId="354A4DC7" wp14:editId="60D29226">
            <wp:extent cx="550545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BD" w:rsidRDefault="006C59BD">
      <w:pPr>
        <w:spacing w:line="200" w:lineRule="exact"/>
      </w:pPr>
    </w:p>
    <w:p w:rsidR="006C59BD" w:rsidRDefault="006C59BD">
      <w:pPr>
        <w:spacing w:line="200" w:lineRule="exact"/>
      </w:pPr>
    </w:p>
    <w:p w:rsidR="006C59BD" w:rsidRDefault="006C59BD">
      <w:pPr>
        <w:spacing w:before="9" w:line="240" w:lineRule="exact"/>
        <w:rPr>
          <w:sz w:val="24"/>
          <w:szCs w:val="24"/>
        </w:rPr>
      </w:pPr>
    </w:p>
    <w:p w:rsidR="006C59BD" w:rsidRDefault="006C59BD">
      <w:pPr>
        <w:spacing w:before="9" w:line="240" w:lineRule="exact"/>
        <w:rPr>
          <w:sz w:val="24"/>
          <w:szCs w:val="24"/>
        </w:rPr>
      </w:pPr>
    </w:p>
    <w:p w:rsidR="006C59BD" w:rsidRDefault="00AA0C8E">
      <w:pPr>
        <w:tabs>
          <w:tab w:val="left" w:pos="8400"/>
        </w:tabs>
        <w:spacing w:before="36"/>
        <w:ind w:left="901"/>
        <w:rPr>
          <w:sz w:val="22"/>
          <w:szCs w:val="22"/>
        </w:rPr>
      </w:pPr>
      <w:r>
        <w:rPr>
          <w:spacing w:val="-28"/>
          <w:w w:val="102"/>
          <w:sz w:val="22"/>
          <w:szCs w:val="22"/>
          <w:highlight w:val="lightGray"/>
        </w:rPr>
        <w:t xml:space="preserve"> </w:t>
      </w:r>
      <w:r w:rsidR="00E84CC9">
        <w:rPr>
          <w:spacing w:val="-4"/>
          <w:w w:val="102"/>
          <w:sz w:val="22"/>
          <w:szCs w:val="22"/>
          <w:highlight w:val="lightGray"/>
          <w:lang w:val="id-ID"/>
        </w:rPr>
        <w:t>Tugas :</w:t>
      </w:r>
      <w:r>
        <w:rPr>
          <w:sz w:val="22"/>
          <w:szCs w:val="22"/>
          <w:highlight w:val="lightGray"/>
        </w:rPr>
        <w:tab/>
      </w:r>
    </w:p>
    <w:p w:rsidR="006C59BD" w:rsidRDefault="006C59BD">
      <w:pPr>
        <w:spacing w:before="6" w:line="260" w:lineRule="exact"/>
        <w:rPr>
          <w:sz w:val="26"/>
          <w:szCs w:val="26"/>
        </w:rPr>
      </w:pPr>
    </w:p>
    <w:p w:rsidR="006C59BD" w:rsidRDefault="00AA0C8E">
      <w:pPr>
        <w:spacing w:line="245" w:lineRule="auto"/>
        <w:ind w:left="929" w:right="632"/>
        <w:rPr>
          <w:sz w:val="22"/>
          <w:szCs w:val="22"/>
        </w:rPr>
      </w:pPr>
      <w:proofErr w:type="spellStart"/>
      <w:r>
        <w:rPr>
          <w:sz w:val="22"/>
          <w:szCs w:val="22"/>
        </w:rPr>
        <w:t>Buat</w:t>
      </w:r>
      <w:r>
        <w:rPr>
          <w:spacing w:val="-5"/>
          <w:sz w:val="22"/>
          <w:szCs w:val="22"/>
        </w:rPr>
        <w:t>l</w:t>
      </w:r>
      <w:r>
        <w:rPr>
          <w:sz w:val="22"/>
          <w:szCs w:val="22"/>
        </w:rPr>
        <w:t>ah</w:t>
      </w:r>
      <w:proofErr w:type="spellEnd"/>
      <w:r>
        <w:rPr>
          <w:spacing w:val="23"/>
          <w:sz w:val="22"/>
          <w:szCs w:val="22"/>
        </w:rPr>
        <w:t xml:space="preserve"> </w:t>
      </w:r>
      <w:proofErr w:type="spellStart"/>
      <w:r>
        <w:rPr>
          <w:spacing w:val="-8"/>
          <w:sz w:val="22"/>
          <w:szCs w:val="22"/>
        </w:rPr>
        <w:t>k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l</w:t>
      </w:r>
      <w:r>
        <w:rPr>
          <w:sz w:val="22"/>
          <w:szCs w:val="22"/>
        </w:rPr>
        <w:t>at</w:t>
      </w:r>
      <w:r>
        <w:rPr>
          <w:spacing w:val="7"/>
          <w:sz w:val="22"/>
          <w:szCs w:val="22"/>
        </w:rPr>
        <w:t>o</w:t>
      </w:r>
      <w:r>
        <w:rPr>
          <w:sz w:val="22"/>
          <w:szCs w:val="22"/>
        </w:rPr>
        <w:t>r</w:t>
      </w:r>
      <w:proofErr w:type="spellEnd"/>
      <w:r>
        <w:rPr>
          <w:spacing w:val="2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</w:t>
      </w:r>
      <w:r>
        <w:rPr>
          <w:spacing w:val="-3"/>
          <w:sz w:val="22"/>
          <w:szCs w:val="22"/>
        </w:rPr>
        <w:t>ng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8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eng</w:t>
      </w:r>
      <w:r>
        <w:rPr>
          <w:spacing w:val="-8"/>
          <w:sz w:val="22"/>
          <w:szCs w:val="22"/>
        </w:rPr>
        <w:t>g</w:t>
      </w:r>
      <w:r>
        <w:rPr>
          <w:spacing w:val="7"/>
          <w:sz w:val="22"/>
          <w:szCs w:val="22"/>
        </w:rPr>
        <w:t>u</w:t>
      </w:r>
      <w:r>
        <w:rPr>
          <w:spacing w:val="-8"/>
          <w:sz w:val="22"/>
          <w:szCs w:val="22"/>
        </w:rPr>
        <w:t>n</w:t>
      </w:r>
      <w:r>
        <w:rPr>
          <w:spacing w:val="5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Java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Scri</w:t>
      </w:r>
      <w:r>
        <w:rPr>
          <w:spacing w:val="3"/>
          <w:sz w:val="22"/>
          <w:szCs w:val="22"/>
        </w:rPr>
        <w:t>p</w:t>
      </w:r>
      <w:r>
        <w:rPr>
          <w:sz w:val="22"/>
          <w:szCs w:val="22"/>
        </w:rPr>
        <w:t>t,</w:t>
      </w:r>
      <w:r>
        <w:rPr>
          <w:spacing w:val="1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-5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5"/>
          <w:sz w:val="22"/>
          <w:szCs w:val="22"/>
        </w:rPr>
        <w:t xml:space="preserve"> </w:t>
      </w:r>
      <w:proofErr w:type="spellStart"/>
      <w:r>
        <w:rPr>
          <w:spacing w:val="5"/>
          <w:sz w:val="22"/>
          <w:szCs w:val="22"/>
        </w:rPr>
        <w:t>t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4"/>
          <w:sz w:val="22"/>
          <w:szCs w:val="22"/>
        </w:rPr>
        <w:t>p</w:t>
      </w:r>
      <w:r>
        <w:rPr>
          <w:sz w:val="22"/>
          <w:szCs w:val="22"/>
        </w:rPr>
        <w:t>i</w:t>
      </w:r>
      <w:r>
        <w:rPr>
          <w:spacing w:val="-6"/>
          <w:sz w:val="22"/>
          <w:szCs w:val="22"/>
        </w:rPr>
        <w:t>l</w:t>
      </w:r>
      <w:r>
        <w:rPr>
          <w:sz w:val="22"/>
          <w:szCs w:val="22"/>
        </w:rPr>
        <w:t>an</w:t>
      </w:r>
      <w:proofErr w:type="spellEnd"/>
      <w:r>
        <w:rPr>
          <w:spacing w:val="20"/>
          <w:sz w:val="22"/>
          <w:szCs w:val="22"/>
        </w:rPr>
        <w:t xml:space="preserve"> </w:t>
      </w:r>
      <w:proofErr w:type="spellStart"/>
      <w:r>
        <w:rPr>
          <w:spacing w:val="-3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e</w:t>
      </w:r>
      <w:r>
        <w:rPr>
          <w:spacing w:val="2"/>
          <w:w w:val="102"/>
          <w:sz w:val="22"/>
          <w:szCs w:val="22"/>
        </w:rPr>
        <w:t>b</w:t>
      </w:r>
      <w:r>
        <w:rPr>
          <w:w w:val="102"/>
          <w:sz w:val="22"/>
          <w:szCs w:val="22"/>
        </w:rPr>
        <w:t>a</w:t>
      </w:r>
      <w:r>
        <w:rPr>
          <w:spacing w:val="-7"/>
          <w:w w:val="102"/>
          <w:sz w:val="22"/>
          <w:szCs w:val="22"/>
        </w:rPr>
        <w:t>g</w:t>
      </w:r>
      <w:r>
        <w:rPr>
          <w:spacing w:val="5"/>
          <w:w w:val="103"/>
          <w:sz w:val="22"/>
          <w:szCs w:val="22"/>
        </w:rPr>
        <w:t>a</w:t>
      </w:r>
      <w:r>
        <w:rPr>
          <w:w w:val="103"/>
          <w:sz w:val="22"/>
          <w:szCs w:val="22"/>
        </w:rPr>
        <w:t>i</w:t>
      </w:r>
      <w:proofErr w:type="spellEnd"/>
      <w:r>
        <w:rPr>
          <w:w w:val="103"/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ut</w:t>
      </w:r>
      <w:proofErr w:type="spellEnd"/>
      <w:r>
        <w:rPr>
          <w:spacing w:val="21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:</w:t>
      </w:r>
      <w:proofErr w:type="gramEnd"/>
    </w:p>
    <w:p w:rsidR="006C59BD" w:rsidRDefault="006C59BD">
      <w:pPr>
        <w:spacing w:before="19" w:line="240" w:lineRule="exact"/>
        <w:rPr>
          <w:sz w:val="24"/>
          <w:szCs w:val="24"/>
        </w:rPr>
      </w:pPr>
    </w:p>
    <w:p w:rsidR="006C59BD" w:rsidRDefault="00504EB6">
      <w:pPr>
        <w:ind w:left="1251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181610</wp:posOffset>
            </wp:positionV>
            <wp:extent cx="6373048" cy="2314575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048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59BD">
      <w:pgSz w:w="12240" w:h="15840"/>
      <w:pgMar w:top="900" w:right="1720" w:bottom="280" w:left="1720" w:header="706" w:footer="10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067" w:rsidRDefault="00F43067">
      <w:r>
        <w:separator/>
      </w:r>
    </w:p>
  </w:endnote>
  <w:endnote w:type="continuationSeparator" w:id="0">
    <w:p w:rsidR="00F43067" w:rsidRDefault="00F43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9BD" w:rsidRDefault="00F43067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32.7pt;margin-top:727.45pt;width:93.15pt;height:12.4pt;z-index:-251659776;mso-position-horizontal-relative:page;mso-position-vertical-relative:page" filled="f" stroked="f">
          <v:textbox inset="0,0,0,0">
            <w:txbxContent>
              <w:p w:rsidR="006C59BD" w:rsidRDefault="00AA0C8E">
                <w:pPr>
                  <w:spacing w:line="220" w:lineRule="exact"/>
                  <w:ind w:left="20" w:right="-31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position w:val="1"/>
                  </w:rPr>
                  <w:t>S1</w:t>
                </w:r>
                <w:r>
                  <w:rPr>
                    <w:rFonts w:ascii="Calibri" w:eastAsia="Calibri" w:hAnsi="Calibri" w:cs="Calibri"/>
                    <w:spacing w:val="10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</w:rPr>
                  <w:t>T</w:t>
                </w:r>
                <w:r>
                  <w:rPr>
                    <w:rFonts w:ascii="Calibri" w:eastAsia="Calibri" w:hAnsi="Calibri" w:cs="Calibri"/>
                    <w:spacing w:val="-8"/>
                    <w:position w:val="1"/>
                  </w:rPr>
                  <w:t>e</w:t>
                </w:r>
                <w:r>
                  <w:rPr>
                    <w:rFonts w:ascii="Calibri" w:eastAsia="Calibri" w:hAnsi="Calibri" w:cs="Calibri"/>
                    <w:position w:val="1"/>
                  </w:rPr>
                  <w:t>k</w:t>
                </w:r>
                <w:r>
                  <w:rPr>
                    <w:rFonts w:ascii="Calibri" w:eastAsia="Calibri" w:hAnsi="Calibri" w:cs="Calibri"/>
                    <w:spacing w:val="3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</w:rPr>
                  <w:t>ik</w:t>
                </w:r>
                <w:r>
                  <w:rPr>
                    <w:rFonts w:ascii="Calibri" w:eastAsia="Calibri" w:hAnsi="Calibri" w:cs="Calibri"/>
                    <w:spacing w:val="21"/>
                    <w:position w:val="1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w w:val="103"/>
                    <w:position w:val="1"/>
                  </w:rPr>
                  <w:t>Inform</w:t>
                </w:r>
                <w:r>
                  <w:rPr>
                    <w:rFonts w:ascii="Calibri" w:eastAsia="Calibri" w:hAnsi="Calibri" w:cs="Calibri"/>
                    <w:spacing w:val="-4"/>
                    <w:w w:val="103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w w:val="103"/>
                    <w:position w:val="1"/>
                  </w:rPr>
                  <w:t>t</w:t>
                </w:r>
                <w:r>
                  <w:rPr>
                    <w:rFonts w:ascii="Calibri" w:eastAsia="Calibri" w:hAnsi="Calibri" w:cs="Calibri"/>
                    <w:spacing w:val="3"/>
                    <w:w w:val="103"/>
                    <w:position w:val="1"/>
                  </w:rPr>
                  <w:t>i</w:t>
                </w:r>
                <w:r>
                  <w:rPr>
                    <w:rFonts w:ascii="Calibri" w:eastAsia="Calibri" w:hAnsi="Calibri" w:cs="Calibri"/>
                    <w:spacing w:val="-3"/>
                    <w:w w:val="104"/>
                    <w:position w:val="1"/>
                  </w:rPr>
                  <w:t>k</w:t>
                </w:r>
                <w:r>
                  <w:rPr>
                    <w:rFonts w:ascii="Calibri" w:eastAsia="Calibri" w:hAnsi="Calibri" w:cs="Calibri"/>
                    <w:w w:val="103"/>
                    <w:position w:val="1"/>
                  </w:rPr>
                  <w:t>a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97.95pt;margin-top:730.3pt;width:8.55pt;height:15.1pt;z-index:-251658752;mso-position-horizontal-relative:page;mso-position-vertical-relative:page" filled="f" stroked="f">
          <v:textbox inset="0,0,0,0">
            <w:txbxContent>
              <w:p w:rsidR="006C59BD" w:rsidRDefault="00AA0C8E">
                <w:pPr>
                  <w:spacing w:line="280" w:lineRule="exact"/>
                  <w:ind w:left="20" w:right="-39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9BD" w:rsidRDefault="00F43067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32.65pt;margin-top:727.45pt;width:93.3pt;height:12.4pt;z-index:-251657728;mso-position-horizontal-relative:page;mso-position-vertical-relative:page" filled="f" stroked="f">
          <v:textbox inset="0,0,0,0">
            <w:txbxContent>
              <w:p w:rsidR="006C59BD" w:rsidRDefault="00AA0C8E">
                <w:pPr>
                  <w:spacing w:line="220" w:lineRule="exact"/>
                  <w:ind w:left="20" w:right="-31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position w:val="1"/>
                  </w:rPr>
                  <w:t>S1</w:t>
                </w:r>
                <w:r>
                  <w:rPr>
                    <w:rFonts w:ascii="Calibri" w:eastAsia="Calibri" w:hAnsi="Calibri" w:cs="Calibri"/>
                    <w:spacing w:val="11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</w:rPr>
                  <w:t>T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</w:rPr>
                  <w:t>ek</w:t>
                </w:r>
                <w:r>
                  <w:rPr>
                    <w:rFonts w:ascii="Calibri" w:eastAsia="Calibri" w:hAnsi="Calibri" w:cs="Calibri"/>
                    <w:position w:val="1"/>
                  </w:rPr>
                  <w:t>nik</w:t>
                </w:r>
                <w:r>
                  <w:rPr>
                    <w:rFonts w:ascii="Calibri" w:eastAsia="Calibri" w:hAnsi="Calibri" w:cs="Calibri"/>
                    <w:spacing w:val="26"/>
                    <w:position w:val="1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spacing w:val="6"/>
                    <w:w w:val="104"/>
                    <w:position w:val="1"/>
                  </w:rPr>
                  <w:t>I</w:t>
                </w:r>
                <w:r>
                  <w:rPr>
                    <w:rFonts w:ascii="Calibri" w:eastAsia="Calibri" w:hAnsi="Calibri" w:cs="Calibri"/>
                    <w:spacing w:val="-4"/>
                    <w:w w:val="104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w w:val="104"/>
                    <w:position w:val="1"/>
                  </w:rPr>
                  <w:t>for</w:t>
                </w:r>
                <w:r>
                  <w:rPr>
                    <w:rFonts w:ascii="Calibri" w:eastAsia="Calibri" w:hAnsi="Calibri" w:cs="Calibri"/>
                    <w:spacing w:val="-4"/>
                    <w:w w:val="104"/>
                    <w:position w:val="1"/>
                  </w:rPr>
                  <w:t>ma</w:t>
                </w:r>
                <w:r>
                  <w:rPr>
                    <w:rFonts w:ascii="Calibri" w:eastAsia="Calibri" w:hAnsi="Calibri" w:cs="Calibri"/>
                    <w:spacing w:val="-3"/>
                    <w:w w:val="104"/>
                    <w:position w:val="1"/>
                  </w:rPr>
                  <w:t>t</w:t>
                </w:r>
                <w:r>
                  <w:rPr>
                    <w:rFonts w:ascii="Calibri" w:eastAsia="Calibri" w:hAnsi="Calibri" w:cs="Calibri"/>
                    <w:spacing w:val="5"/>
                    <w:w w:val="104"/>
                    <w:position w:val="1"/>
                  </w:rPr>
                  <w:t>i</w:t>
                </w:r>
                <w:r>
                  <w:rPr>
                    <w:rFonts w:ascii="Calibri" w:eastAsia="Calibri" w:hAnsi="Calibri" w:cs="Calibri"/>
                    <w:w w:val="104"/>
                    <w:position w:val="1"/>
                  </w:rPr>
                  <w:t>ka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6.95pt;margin-top:730.3pt;width:10.55pt;height:15.1pt;z-index:-251656704;mso-position-horizontal-relative:page;mso-position-vertical-relative:page" filled="f" stroked="f">
          <v:textbox inset="0,0,0,0">
            <w:txbxContent>
              <w:p w:rsidR="006C59BD" w:rsidRDefault="00AA0C8E">
                <w:pPr>
                  <w:spacing w:line="280" w:lineRule="exact"/>
                  <w:ind w:left="40"/>
                  <w:rPr>
                    <w:sz w:val="26"/>
                    <w:szCs w:val="26"/>
                  </w:rPr>
                </w:pPr>
                <w:r>
                  <w:fldChar w:fldCharType="begin"/>
                </w:r>
                <w:r>
                  <w:rPr>
                    <w:sz w:val="26"/>
                    <w:szCs w:val="26"/>
                  </w:rPr>
                  <w:instrText xml:space="preserve"> PAGE </w:instrText>
                </w:r>
                <w:r>
                  <w:fldChar w:fldCharType="separate"/>
                </w:r>
                <w:r w:rsidR="00504EB6">
                  <w:rPr>
                    <w:noProof/>
                    <w:sz w:val="26"/>
                    <w:szCs w:val="26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067" w:rsidRDefault="00F43067">
      <w:r>
        <w:separator/>
      </w:r>
    </w:p>
  </w:footnote>
  <w:footnote w:type="continuationSeparator" w:id="0">
    <w:p w:rsidR="00F43067" w:rsidRDefault="00F430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9BD" w:rsidRDefault="00F43067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31.5pt;margin-top:34.3pt;width:121.25pt;height:12.4pt;z-index:-251660800;mso-position-horizontal-relative:page;mso-position-vertical-relative:page" filled="f" stroked="f">
          <v:textbox inset="0,0,0,0">
            <w:txbxContent>
              <w:p w:rsidR="006C59BD" w:rsidRDefault="00AA0C8E">
                <w:pPr>
                  <w:spacing w:line="220" w:lineRule="exact"/>
                  <w:ind w:left="20" w:right="-31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spacing w:val="-5"/>
                    <w:position w:val="1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</w:rPr>
                  <w:t>odul</w:t>
                </w:r>
                <w:r>
                  <w:rPr>
                    <w:rFonts w:ascii="Calibri" w:eastAsia="Calibri" w:hAnsi="Calibri" w:cs="Calibri"/>
                    <w:spacing w:val="23"/>
                    <w:position w:val="1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i/>
                    <w:spacing w:val="-7"/>
                    <w:position w:val="1"/>
                  </w:rPr>
                  <w:t>P</w:t>
                </w:r>
                <w:r>
                  <w:rPr>
                    <w:rFonts w:ascii="Calibri" w:eastAsia="Calibri" w:hAnsi="Calibri" w:cs="Calibri"/>
                    <w:i/>
                    <w:position w:val="1"/>
                  </w:rPr>
                  <w:t>emro</w:t>
                </w:r>
                <w:r>
                  <w:rPr>
                    <w:rFonts w:ascii="Calibri" w:eastAsia="Calibri" w:hAnsi="Calibri" w:cs="Calibri"/>
                    <w:i/>
                    <w:spacing w:val="-5"/>
                    <w:position w:val="1"/>
                  </w:rPr>
                  <w:t>g</w:t>
                </w:r>
                <w:r>
                  <w:rPr>
                    <w:rFonts w:ascii="Calibri" w:eastAsia="Calibri" w:hAnsi="Calibri" w:cs="Calibri"/>
                    <w:i/>
                    <w:position w:val="1"/>
                  </w:rPr>
                  <w:t>ra</w:t>
                </w:r>
                <w:r>
                  <w:rPr>
                    <w:rFonts w:ascii="Calibri" w:eastAsia="Calibri" w:hAnsi="Calibri" w:cs="Calibri"/>
                    <w:i/>
                    <w:spacing w:val="4"/>
                    <w:position w:val="1"/>
                  </w:rPr>
                  <w:t>m</w:t>
                </w:r>
                <w:r>
                  <w:rPr>
                    <w:rFonts w:ascii="Calibri" w:eastAsia="Calibri" w:hAnsi="Calibri" w:cs="Calibri"/>
                    <w:i/>
                    <w:position w:val="1"/>
                  </w:rPr>
                  <w:t>an</w:t>
                </w:r>
                <w:proofErr w:type="spellEnd"/>
                <w:r>
                  <w:rPr>
                    <w:rFonts w:ascii="Calibri" w:eastAsia="Calibri" w:hAnsi="Calibri" w:cs="Calibri"/>
                    <w:i/>
                    <w:spacing w:val="37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spacing w:val="-3"/>
                    <w:position w:val="1"/>
                  </w:rPr>
                  <w:t>We</w:t>
                </w:r>
                <w:r>
                  <w:rPr>
                    <w:rFonts w:ascii="Calibri" w:eastAsia="Calibri" w:hAnsi="Calibri" w:cs="Calibri"/>
                    <w:i/>
                    <w:position w:val="1"/>
                  </w:rPr>
                  <w:t>b</w:t>
                </w:r>
                <w:r>
                  <w:rPr>
                    <w:rFonts w:ascii="Calibri" w:eastAsia="Calibri" w:hAnsi="Calibri" w:cs="Calibri"/>
                    <w:i/>
                    <w:spacing w:val="13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w w:val="103"/>
                    <w:position w:val="1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B546E"/>
    <w:multiLevelType w:val="multilevel"/>
    <w:tmpl w:val="A298214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BD"/>
    <w:rsid w:val="00084B76"/>
    <w:rsid w:val="003226AE"/>
    <w:rsid w:val="00504EB6"/>
    <w:rsid w:val="005E1FC7"/>
    <w:rsid w:val="006C59BD"/>
    <w:rsid w:val="008B6606"/>
    <w:rsid w:val="00AA0C8E"/>
    <w:rsid w:val="00BA4589"/>
    <w:rsid w:val="00DB4D7B"/>
    <w:rsid w:val="00E84CC9"/>
    <w:rsid w:val="00F4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7B5DF6E0-1F08-49B5-9838-10699EFC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Asep Taufik M</cp:lastModifiedBy>
  <cp:revision>5</cp:revision>
  <dcterms:created xsi:type="dcterms:W3CDTF">2017-05-19T06:34:00Z</dcterms:created>
  <dcterms:modified xsi:type="dcterms:W3CDTF">2017-05-19T08:19:00Z</dcterms:modified>
</cp:coreProperties>
</file>